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7446"/>
      </w:tblGrid>
      <w:tr w:rsidR="007F3B32">
        <w:trPr>
          <w:trHeight w:hRule="exact" w:val="346"/>
        </w:trPr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7F3B32" w:rsidRDefault="003D7F67">
            <w:pPr>
              <w:spacing w:before="1" w:line="320" w:lineRule="exact"/>
              <w:ind w:left="9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ние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7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251E" w:rsidRPr="0024251E" w:rsidRDefault="0024251E" w:rsidP="0024251E">
            <w:pPr>
              <w:spacing w:before="1" w:line="320" w:lineRule="exact"/>
              <w:ind w:left="720"/>
              <w:rPr>
                <w:rFonts w:ascii="Comic Sans MS" w:eastAsia="Comic Sans MS" w:hAnsi="Comic Sans MS" w:cs="Comic Sans MS"/>
                <w:bCs/>
                <w:sz w:val="24"/>
                <w:szCs w:val="24"/>
              </w:rPr>
            </w:pPr>
            <w:r w:rsidRPr="0024251E">
              <w:rPr>
                <w:rFonts w:ascii="Comic Sans MS" w:eastAsia="Comic Sans MS" w:hAnsi="Comic Sans MS" w:cs="Comic Sans MS"/>
                <w:bCs/>
                <w:sz w:val="24"/>
                <w:szCs w:val="24"/>
              </w:rPr>
              <w:t>Резултати от тестването на първия прототип</w:t>
            </w:r>
          </w:p>
          <w:p w:rsidR="007F3B32" w:rsidRPr="0024251E" w:rsidRDefault="007F3B32">
            <w:pPr>
              <w:spacing w:before="1"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</w:tc>
      </w:tr>
      <w:tr w:rsidR="007F3B32">
        <w:trPr>
          <w:trHeight w:hRule="exact" w:val="346"/>
        </w:trPr>
        <w:tc>
          <w:tcPr>
            <w:tcW w:w="20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7F3B32" w:rsidRDefault="003D7F67">
            <w:pPr>
              <w:spacing w:line="320" w:lineRule="exact"/>
              <w:ind w:left="9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ина</w:t>
            </w:r>
          </w:p>
        </w:tc>
        <w:tc>
          <w:tcPr>
            <w:tcW w:w="7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оекти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ане 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ш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фе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201</w:t>
            </w:r>
            <w:r w:rsidR="00873DC2"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7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-</w:t>
            </w:r>
            <w:r w:rsidR="00873DC2">
              <w:rPr>
                <w:rFonts w:ascii="Comic Sans MS" w:eastAsia="Comic Sans MS" w:hAnsi="Comic Sans MS" w:cs="Comic Sans MS"/>
                <w:sz w:val="24"/>
                <w:szCs w:val="24"/>
              </w:rPr>
              <w:t>2018</w:t>
            </w:r>
          </w:p>
        </w:tc>
      </w:tr>
    </w:tbl>
    <w:p w:rsidR="007F3B32" w:rsidRDefault="007F3B32">
      <w:pPr>
        <w:spacing w:before="2" w:line="120" w:lineRule="exact"/>
        <w:rPr>
          <w:sz w:val="12"/>
          <w:szCs w:val="12"/>
        </w:rPr>
      </w:pPr>
    </w:p>
    <w:p w:rsidR="007F3B32" w:rsidRDefault="007F3B32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4143"/>
        <w:gridCol w:w="1985"/>
        <w:gridCol w:w="1844"/>
        <w:gridCol w:w="991"/>
      </w:tblGrid>
      <w:tr w:rsidR="007F3B32">
        <w:trPr>
          <w:trHeight w:hRule="exact" w:val="346"/>
        </w:trPr>
        <w:tc>
          <w:tcPr>
            <w:tcW w:w="9492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8D08D"/>
          </w:tcPr>
          <w:p w:rsidR="007F3B32" w:rsidRDefault="003D7F67">
            <w:pPr>
              <w:spacing w:line="320" w:lineRule="exact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тници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екип</w:t>
            </w:r>
          </w:p>
        </w:tc>
      </w:tr>
      <w:tr w:rsidR="007F3B32">
        <w:trPr>
          <w:trHeight w:hRule="exact" w:val="535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Име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фа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илия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Фак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у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лтетен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Специално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</w:p>
        </w:tc>
      </w:tr>
      <w:tr w:rsidR="007F3B32">
        <w:trPr>
          <w:trHeight w:hRule="exact" w:val="350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before="5" w:line="320" w:lineRule="exact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Pr="00873DC2" w:rsidRDefault="00873DC2">
            <w:pPr>
              <w:spacing w:before="5" w:line="320" w:lineRule="exact"/>
              <w:ind w:left="102"/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  <w:t>Андрей Йеремийев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873DC2">
            <w:pPr>
              <w:spacing w:before="5"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855262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before="5"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СИ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before="5" w:line="320" w:lineRule="exact"/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III</w:t>
            </w:r>
          </w:p>
        </w:tc>
      </w:tr>
      <w:tr w:rsidR="007F3B32">
        <w:trPr>
          <w:trHeight w:hRule="exact" w:val="346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line="320" w:lineRule="exact"/>
              <w:ind w:left="10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873DC2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Тони Дупкарски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873DC2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855264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СИ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III</w:t>
            </w:r>
          </w:p>
        </w:tc>
      </w:tr>
      <w:tr w:rsidR="00873DC2">
        <w:trPr>
          <w:trHeight w:hRule="exact" w:val="346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Pr="00873DC2" w:rsidRDefault="00873DC2">
            <w:pPr>
              <w:spacing w:line="320" w:lineRule="exact"/>
              <w:ind w:left="100"/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  <w:t>3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Pr="00873DC2" w:rsidRDefault="00873DC2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  <w:t>Елвир Максути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Pr="00873DC2" w:rsidRDefault="00873DC2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  <w:t>855272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Pr="00873DC2" w:rsidRDefault="00873DC2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  <w:t>СИ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Default="00873DC2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III</w:t>
            </w:r>
          </w:p>
        </w:tc>
      </w:tr>
      <w:tr w:rsidR="00873DC2">
        <w:trPr>
          <w:trHeight w:hRule="exact" w:val="346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Default="00873DC2">
            <w:pPr>
              <w:spacing w:line="320" w:lineRule="exact"/>
              <w:ind w:left="100"/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  <w:t>4</w:t>
            </w:r>
          </w:p>
        </w:tc>
        <w:tc>
          <w:tcPr>
            <w:tcW w:w="4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Default="00873DC2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  <w:t>Милхад Карче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Default="00873DC2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lang w:val="bg-BG"/>
              </w:rPr>
              <w:t>855273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Default="00873DC2">
            <w:pPr>
              <w:spacing w:line="320" w:lineRule="exact"/>
              <w:ind w:left="105"/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</w:pP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  <w:lang w:val="bg-BG"/>
              </w:rPr>
              <w:t>СИ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3DC2" w:rsidRDefault="00873DC2">
            <w:pPr>
              <w:spacing w:line="320" w:lineRule="exact"/>
              <w:ind w:left="102"/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III</w:t>
            </w:r>
          </w:p>
        </w:tc>
      </w:tr>
    </w:tbl>
    <w:p w:rsidR="007F3B32" w:rsidRDefault="007F3B32" w:rsidP="00A61AE9">
      <w:pPr>
        <w:spacing w:line="220" w:lineRule="exact"/>
        <w:ind w:left="213"/>
        <w:rPr>
          <w:rFonts w:ascii="Comic Sans MS" w:eastAsia="Comic Sans MS" w:hAnsi="Comic Sans MS" w:cs="Comic Sans MS"/>
          <w:position w:val="-1"/>
          <w:sz w:val="18"/>
          <w:szCs w:val="18"/>
        </w:rPr>
      </w:pPr>
    </w:p>
    <w:p w:rsidR="00A61AE9" w:rsidRDefault="00A61AE9" w:rsidP="00A61AE9">
      <w:pPr>
        <w:spacing w:line="220" w:lineRule="exact"/>
        <w:ind w:left="213"/>
        <w:rPr>
          <w:rFonts w:ascii="Comic Sans MS" w:eastAsia="Comic Sans MS" w:hAnsi="Comic Sans MS" w:cs="Comic Sans MS"/>
          <w:position w:val="-1"/>
          <w:sz w:val="18"/>
          <w:szCs w:val="18"/>
        </w:rPr>
      </w:pPr>
    </w:p>
    <w:p w:rsidR="00A61AE9" w:rsidRPr="00A61AE9" w:rsidRDefault="00A61AE9" w:rsidP="00A61AE9">
      <w:pPr>
        <w:spacing w:line="220" w:lineRule="exact"/>
        <w:ind w:left="213"/>
        <w:rPr>
          <w:rFonts w:ascii="Comic Sans MS" w:eastAsia="Comic Sans MS" w:hAnsi="Comic Sans MS" w:cs="Comic Sans MS"/>
          <w:sz w:val="18"/>
          <w:szCs w:val="18"/>
        </w:rPr>
        <w:sectPr w:rsidR="00A61AE9" w:rsidRPr="00A61AE9">
          <w:footerReference w:type="default" r:id="rId7"/>
          <w:pgSz w:w="11920" w:h="16840"/>
          <w:pgMar w:top="1020" w:right="1020" w:bottom="280" w:left="920" w:header="0" w:footer="859" w:gutter="0"/>
          <w:pgNumType w:start="1"/>
          <w:cols w:space="720"/>
        </w:sectPr>
      </w:pPr>
    </w:p>
    <w:p w:rsidR="007F3B32" w:rsidRDefault="003D7F67">
      <w:pPr>
        <w:spacing w:line="320" w:lineRule="exact"/>
        <w:ind w:left="213" w:right="-56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1"/>
          <w:sz w:val="24"/>
          <w:szCs w:val="24"/>
        </w:rPr>
        <w:t>Име на те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ания</w:t>
      </w:r>
      <w:r>
        <w:rPr>
          <w:rFonts w:ascii="Comic Sans MS" w:eastAsia="Comic Sans MS" w:hAnsi="Comic Sans MS" w:cs="Comic Sans MS"/>
          <w:spacing w:val="2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оект</w:t>
      </w:r>
    </w:p>
    <w:p w:rsidR="007F3B32" w:rsidRDefault="009212D5">
      <w:pPr>
        <w:spacing w:before="1" w:line="30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pict>
          <v:group id="_x0000_s1514" style="position:absolute;left:0;text-align:left;margin-left:50.95pt;margin-top:-17.5pt;width:475.3pt;height:35pt;z-index:-3363;mso-position-horizontal-relative:page" coordorigin="1019,-350" coordsize="9506,700">
            <v:group id="_x0000_s1515" style="position:absolute;left:1032;top:-335;width:101;height:670" coordorigin="1032,-335" coordsize="101,670">
              <v:shape id="_x0000_s1536" style="position:absolute;left:1032;top:-335;width:101;height:670" coordorigin="1032,-335" coordsize="101,670" path="m1032,335r101,l1133,-335r-101,l1032,335xe" fillcolor="#a8d08d" stroked="f">
                <v:path arrowok="t"/>
              </v:shape>
              <v:group id="_x0000_s1516" style="position:absolute;left:4175;top:-335;width:103;height:670" coordorigin="4175,-335" coordsize="103,670">
                <v:shape id="_x0000_s1535" style="position:absolute;left:4175;top:-335;width:103;height:670" coordorigin="4175,-335" coordsize="103,670" path="m4175,335r103,l4278,-335r-103,l4175,335xe" fillcolor="#a8d08d" stroked="f">
                  <v:path arrowok="t"/>
                </v:shape>
                <v:group id="_x0000_s1517" style="position:absolute;left:1133;top:-335;width:3042;height:336" coordorigin="1133,-335" coordsize="3042,336">
                  <v:shape id="_x0000_s1534" style="position:absolute;left:1133;top:-335;width:3042;height:336" coordorigin="1133,-335" coordsize="3042,336" path="m4175,-334r-3042,l1133,1r3042,l4175,-334xe" fillcolor="#a8d08d" stroked="f">
                    <v:path arrowok="t"/>
                  </v:shape>
                  <v:group id="_x0000_s1518" style="position:absolute;left:1133;top:1;width:3042;height:334" coordorigin="1133,1" coordsize="3042,334">
                    <v:shape id="_x0000_s1533" style="position:absolute;left:1133;top:1;width:3042;height:334" coordorigin="1133,1" coordsize="3042,334" path="m1133,335r3042,l4175,1,1133,1r,334xe" fillcolor="#a8d08d" stroked="f">
                      <v:path arrowok="t"/>
                    </v:shape>
                    <v:group id="_x0000_s1519" style="position:absolute;left:1030;top:-339;width:3248;height:0" coordorigin="1030,-339" coordsize="3248,0">
                      <v:shape id="_x0000_s1532" style="position:absolute;left:1030;top:-339;width:3248;height:0" coordorigin="1030,-339" coordsize="3248,0" path="m1030,-339r3248,e" filled="f" strokeweight=".58pt">
                        <v:path arrowok="t"/>
                      </v:shape>
                      <v:group id="_x0000_s1520" style="position:absolute;left:4287;top:-339;width:6227;height:0" coordorigin="4287,-339" coordsize="6227,0">
                        <v:shape id="_x0000_s1531" style="position:absolute;left:4287;top:-339;width:6227;height:0" coordorigin="4287,-339" coordsize="6227,0" path="m4287,-339r6227,e" filled="f" strokeweight=".58pt">
                          <v:path arrowok="t"/>
                        </v:shape>
                        <v:group id="_x0000_s1521" style="position:absolute;left:1025;top:-344;width:0;height:689" coordorigin="1025,-344" coordsize="0,689">
                          <v:shape id="_x0000_s1530" style="position:absolute;left:1025;top:-344;width:0;height:689" coordorigin="1025,-344" coordsize="0,689" path="m1025,-344r,689e" filled="f" strokeweight=".58pt">
                            <v:path arrowok="t"/>
                          </v:shape>
                          <v:group id="_x0000_s1522" style="position:absolute;left:1030;top:340;width:3248;height:0" coordorigin="1030,340" coordsize="3248,0">
                            <v:shape id="_x0000_s1529" style="position:absolute;left:1030;top:340;width:3248;height:0" coordorigin="1030,340" coordsize="3248,0" path="m1030,340r3248,e" filled="f" strokeweight=".58pt">
                              <v:path arrowok="t"/>
                            </v:shape>
                            <v:group id="_x0000_s1523" style="position:absolute;left:4283;top:-344;width:0;height:689" coordorigin="4283,-344" coordsize="0,689">
                              <v:shape id="_x0000_s1528" style="position:absolute;left:4283;top:-344;width:0;height:689" coordorigin="4283,-344" coordsize="0,689" path="m4283,-344r,689e" filled="f" strokeweight=".58pt">
                                <v:path arrowok="t"/>
                              </v:shape>
                              <v:group id="_x0000_s1524" style="position:absolute;left:4287;top:340;width:6227;height:0" coordorigin="4287,340" coordsize="6227,0">
                                <v:shape id="_x0000_s1527" style="position:absolute;left:4287;top:340;width:6227;height:0" coordorigin="4287,340" coordsize="6227,0" path="m4287,340r6227,e" filled="f" strokeweight=".58pt">
                                  <v:path arrowok="t"/>
                                </v:shape>
                                <v:group id="_x0000_s1525" style="position:absolute;left:10519;top:-344;width:0;height:689" coordorigin="10519,-344" coordsize="0,689">
                                  <v:shape id="_x0000_s1526" style="position:absolute;left:10519;top:-344;width:0;height:689" coordorigin="10519,-344" coordsize="0,689" path="m10519,-344r,689e" filled="f" strokeweight=".20464mm">
                                    <v:path arrowok="t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m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yB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al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sa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m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iq</w:t>
      </w:r>
    </w:p>
    <w:p w:rsidR="007F3B32" w:rsidRPr="00A61AE9" w:rsidRDefault="003D7F67">
      <w:pPr>
        <w:spacing w:line="320" w:lineRule="exact"/>
        <w:rPr>
          <w:rFonts w:asciiTheme="minorHAnsi" w:eastAsia="Comic Sans MS" w:hAnsiTheme="minorHAnsi" w:cstheme="minorHAnsi"/>
          <w:sz w:val="24"/>
          <w:szCs w:val="24"/>
        </w:rPr>
        <w:sectPr w:rsidR="007F3B32" w:rsidRPr="00A61AE9">
          <w:type w:val="continuous"/>
          <w:pgSz w:w="11920" w:h="16840"/>
          <w:pgMar w:top="1020" w:right="1020" w:bottom="280" w:left="920" w:header="720" w:footer="720" w:gutter="0"/>
          <w:cols w:num="2" w:space="720" w:equalWidth="0">
            <w:col w:w="3094" w:space="377"/>
            <w:col w:w="6509"/>
          </w:cols>
        </w:sectPr>
      </w:pPr>
      <w:r>
        <w:br w:type="column"/>
      </w:r>
      <w:r w:rsidR="00920DCE" w:rsidRPr="00A61AE9">
        <w:rPr>
          <w:rFonts w:asciiTheme="minorHAnsi" w:hAnsiTheme="minorHAnsi" w:cstheme="minorHAnsi"/>
          <w:sz w:val="28"/>
          <w:szCs w:val="28"/>
        </w:rPr>
        <w:t>Online Library</w:t>
      </w:r>
    </w:p>
    <w:p w:rsidR="007F3B32" w:rsidRDefault="007F3B32">
      <w:pPr>
        <w:spacing w:before="6" w:line="120" w:lineRule="exact"/>
        <w:rPr>
          <w:sz w:val="12"/>
          <w:szCs w:val="12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9212D5">
      <w:pPr>
        <w:spacing w:line="300" w:lineRule="exact"/>
        <w:ind w:left="213"/>
        <w:rPr>
          <w:rFonts w:ascii="Comic Sans MS" w:eastAsia="Comic Sans MS" w:hAnsi="Comic Sans MS" w:cs="Comic Sans MS"/>
          <w:sz w:val="25"/>
          <w:szCs w:val="25"/>
        </w:rPr>
      </w:pPr>
      <w:r>
        <w:pict>
          <v:group id="_x0000_s1489" style="position:absolute;left:0;text-align:left;margin-left:50.95pt;margin-top:-7pt;width:475.3pt;height:30.25pt;z-index:-3362;mso-position-horizontal-relative:page" coordorigin="1019,-140" coordsize="9506,605">
            <v:group id="_x0000_s1490" style="position:absolute;left:1032;top:-125;width:2252;height:120" coordorigin="1032,-125" coordsize="2252,120">
              <v:shape id="_x0000_s1513" style="position:absolute;left:1032;top:-125;width:2252;height:120" coordorigin="1032,-125" coordsize="2252,120" path="m1032,-5r2252,l3284,-125r-2252,l1032,-5xe" fillcolor="#a8d08d" stroked="f">
                <v:path arrowok="t"/>
              </v:shape>
              <v:group id="_x0000_s1491" style="position:absolute;left:1032;top:-4;width:101;height:334" coordorigin="1032,-4" coordsize="101,334">
                <v:shape id="_x0000_s1512" style="position:absolute;left:1032;top:-4;width:101;height:334" coordorigin="1032,-4" coordsize="101,334" path="m1032,330r101,l1133,-4r-101,l1032,330xe" fillcolor="#a8d08d" stroked="f">
                  <v:path arrowok="t"/>
                </v:shape>
                <v:group id="_x0000_s1492" style="position:absolute;left:3180;top:-4;width:103;height:334" coordorigin="3180,-4" coordsize="103,334">
                  <v:shape id="_x0000_s1511" style="position:absolute;left:3180;top:-4;width:103;height:334" coordorigin="3180,-4" coordsize="103,334" path="m3180,330r104,l3284,-4r-104,l3180,330xe" fillcolor="#a8d08d" stroked="f">
                    <v:path arrowok="t"/>
                  </v:shape>
                  <v:group id="_x0000_s1493" style="position:absolute;left:1032;top:330;width:2252;height:120" coordorigin="1032,330" coordsize="2252,120">
                    <v:shape id="_x0000_s1510" style="position:absolute;left:1032;top:330;width:2252;height:120" coordorigin="1032,330" coordsize="2252,120" path="m1032,450r2252,l3284,330r-2252,l1032,450xe" fillcolor="#a8d08d" stroked="f">
                      <v:path arrowok="t"/>
                    </v:shape>
                    <v:group id="_x0000_s1494" style="position:absolute;left:1133;top:-4;width:2048;height:334" coordorigin="1133,-4" coordsize="2048,334">
                      <v:shape id="_x0000_s1509" style="position:absolute;left:1133;top:-4;width:2048;height:334" coordorigin="1133,-4" coordsize="2048,334" path="m1133,330r2047,l3180,-4r-2047,l1133,330xe" fillcolor="#a8d08d" stroked="f">
                        <v:path arrowok="t"/>
                      </v:shape>
                      <v:group id="_x0000_s1495" style="position:absolute;left:1030;top:-129;width:2254;height:0" coordorigin="1030,-129" coordsize="2254,0">
                        <v:shape id="_x0000_s1508" style="position:absolute;left:1030;top:-129;width:2254;height:0" coordorigin="1030,-129" coordsize="2254,0" path="m1030,-129r2254,e" filled="f" strokeweight=".58pt">
                          <v:path arrowok="t"/>
                        </v:shape>
                        <v:group id="_x0000_s1496" style="position:absolute;left:3293;top:-129;width:7221;height:0" coordorigin="3293,-129" coordsize="7221,0">
                          <v:shape id="_x0000_s1507" style="position:absolute;left:3293;top:-129;width:7221;height:0" coordorigin="3293,-129" coordsize="7221,0" path="m3293,-129r7221,e" filled="f" strokeweight=".58pt">
                            <v:path arrowok="t"/>
                          </v:shape>
                          <v:group id="_x0000_s1497" style="position:absolute;left:1025;top:-134;width:0;height:593" coordorigin="1025,-134" coordsize="0,593">
                            <v:shape id="_x0000_s1506" style="position:absolute;left:1025;top:-134;width:0;height:593" coordorigin="1025,-134" coordsize="0,593" path="m1025,-134r,593e" filled="f" strokeweight=".58pt">
                              <v:path arrowok="t"/>
                            </v:shape>
                            <v:group id="_x0000_s1498" style="position:absolute;left:1030;top:454;width:2254;height:0" coordorigin="1030,454" coordsize="2254,0">
                              <v:shape id="_x0000_s1505" style="position:absolute;left:1030;top:454;width:2254;height:0" coordorigin="1030,454" coordsize="2254,0" path="m1030,454r2254,e" filled="f" strokeweight=".58pt">
                                <v:path arrowok="t"/>
                              </v:shape>
                              <v:group id="_x0000_s1499" style="position:absolute;left:3288;top:-134;width:0;height:593" coordorigin="3288,-134" coordsize="0,593">
                                <v:shape id="_x0000_s1504" style="position:absolute;left:3288;top:-134;width:0;height:593" coordorigin="3288,-134" coordsize="0,593" path="m3288,-134r,593e" filled="f" strokeweight=".58pt">
                                  <v:path arrowok="t"/>
                                </v:shape>
                                <v:group id="_x0000_s1500" style="position:absolute;left:3293;top:454;width:7221;height:0" coordorigin="3293,454" coordsize="7221,0">
                                  <v:shape id="_x0000_s1503" style="position:absolute;left:3293;top:454;width:7221;height:0" coordorigin="3293,454" coordsize="7221,0" path="m3293,454r7221,e" filled="f" strokeweight=".58pt">
                                    <v:path arrowok="t"/>
                                  </v:shape>
                                  <v:group id="_x0000_s1501" style="position:absolute;left:10519;top:-134;width:0;height:593" coordorigin="10519,-134" coordsize="0,593">
                                    <v:shape id="_x0000_s1502" style="position:absolute;left:10519;top:-134;width:0;height:593" coordorigin="10519,-134" coordsize="0,593" path="m10519,-134r,593e" filled="f" strokeweight=".20464mm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Име на проек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а     </w:t>
      </w:r>
      <w:r w:rsidR="003D7F67">
        <w:rPr>
          <w:rFonts w:ascii="Comic Sans MS" w:eastAsia="Comic Sans MS" w:hAnsi="Comic Sans MS" w:cs="Comic Sans MS"/>
          <w:spacing w:val="37"/>
          <w:position w:val="-1"/>
          <w:sz w:val="24"/>
          <w:szCs w:val="24"/>
        </w:rPr>
        <w:t xml:space="preserve"> </w:t>
      </w:r>
      <w:r w:rsidR="00A61AE9" w:rsidRPr="00A61AE9">
        <w:rPr>
          <w:rFonts w:asciiTheme="minorHAnsi" w:hAnsiTheme="minorHAnsi" w:cstheme="minorHAnsi"/>
          <w:sz w:val="28"/>
          <w:szCs w:val="28"/>
        </w:rPr>
        <w:t>Online Library</w:t>
      </w:r>
    </w:p>
    <w:p w:rsidR="007F3B32" w:rsidRDefault="007F3B32">
      <w:pPr>
        <w:spacing w:before="2" w:line="120" w:lineRule="exact"/>
        <w:rPr>
          <w:sz w:val="13"/>
          <w:szCs w:val="13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20" w:lineRule="exact"/>
        <w:ind w:left="306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1"/>
          <w:sz w:val="24"/>
          <w:szCs w:val="24"/>
        </w:rPr>
        <w:t xml:space="preserve">1. </w:t>
      </w:r>
      <w:r>
        <w:rPr>
          <w:rFonts w:ascii="Comic Sans MS" w:eastAsia="Comic Sans MS" w:hAnsi="Comic Sans MS" w:cs="Comic Sans MS"/>
          <w:spacing w:val="50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Ц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на те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ането за из</w:t>
      </w:r>
      <w:r>
        <w:rPr>
          <w:rFonts w:ascii="Comic Sans MS" w:eastAsia="Comic Sans MS" w:hAnsi="Comic Sans MS" w:cs="Comic Sans MS"/>
          <w:spacing w:val="1"/>
          <w:position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ос</w:t>
      </w:r>
      <w:r>
        <w:rPr>
          <w:rFonts w:ascii="Comic Sans MS" w:eastAsia="Comic Sans MS" w:hAnsi="Comic Sans MS" w:cs="Comic Sans MS"/>
          <w:position w:val="1"/>
          <w:sz w:val="24"/>
          <w:szCs w:val="24"/>
        </w:rPr>
        <w:t>т</w:t>
      </w:r>
    </w:p>
    <w:p w:rsidR="007F3B32" w:rsidRDefault="007F3B32">
      <w:pPr>
        <w:spacing w:before="9" w:line="120" w:lineRule="exact"/>
        <w:rPr>
          <w:sz w:val="12"/>
          <w:szCs w:val="12"/>
        </w:rPr>
      </w:pPr>
    </w:p>
    <w:p w:rsidR="007F3B32" w:rsidRDefault="003D7F67">
      <w:pPr>
        <w:ind w:left="213" w:right="42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pacing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та на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ането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 из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 xml:space="preserve">т 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u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s</w:t>
      </w:r>
      <w:r>
        <w:rPr>
          <w:rFonts w:ascii="Comic Sans MS" w:eastAsia="Comic Sans MS" w:hAnsi="Comic Sans MS" w:cs="Comic Sans MS"/>
          <w:sz w:val="24"/>
          <w:szCs w:val="24"/>
        </w:rPr>
        <w:t>a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b</w:t>
      </w:r>
      <w:r>
        <w:rPr>
          <w:rFonts w:ascii="Comic Sans MS" w:eastAsia="Comic Sans MS" w:hAnsi="Comic Sans MS" w:cs="Comic Sans MS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l</w:t>
      </w:r>
      <w:r>
        <w:rPr>
          <w:rFonts w:ascii="Comic Sans MS" w:eastAsia="Comic Sans MS" w:hAnsi="Comic Sans MS" w:cs="Comic Sans MS"/>
          <w:sz w:val="24"/>
          <w:szCs w:val="24"/>
        </w:rPr>
        <w:t>ity te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s</w:t>
      </w:r>
      <w:r>
        <w:rPr>
          <w:rFonts w:ascii="Comic Sans MS" w:eastAsia="Comic Sans MS" w:hAnsi="Comic Sans MS" w:cs="Comic Sans MS"/>
          <w:sz w:val="24"/>
          <w:szCs w:val="24"/>
        </w:rPr>
        <w:t>ti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z w:val="24"/>
          <w:szCs w:val="24"/>
        </w:rPr>
        <w:t>g)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k</w:t>
      </w:r>
      <w:r>
        <w:rPr>
          <w:rFonts w:ascii="Comic Sans MS" w:eastAsia="Comic Sans MS" w:hAnsi="Comic Sans MS" w:cs="Comic Sans MS"/>
          <w:sz w:val="24"/>
          <w:szCs w:val="24"/>
        </w:rPr>
        <w:t>up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ти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а е да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диагно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тици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тенц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алн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 из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нето на</w:t>
      </w:r>
    </w:p>
    <w:p w:rsidR="007F3B32" w:rsidRDefault="009212D5">
      <w:pPr>
        <w:spacing w:line="32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pict>
          <v:group id="_x0000_s1472" style="position:absolute;left:0;text-align:left;margin-left:50.95pt;margin-top:-57.5pt;width:475.35pt;height:108.35pt;z-index:-3361;mso-position-horizontal-relative:page" coordorigin="1019,-1150" coordsize="9507,2167">
            <v:group id="_x0000_s1473" style="position:absolute;left:1032;top:-1135;width:101;height:334" coordorigin="1032,-1135" coordsize="101,334">
              <v:shape id="_x0000_s1488" style="position:absolute;left:1032;top:-1135;width:101;height:334" coordorigin="1032,-1135" coordsize="101,334" path="m1032,-801r101,l1133,-1135r-101,l1032,-801xe" fillcolor="#a8d08d" stroked="f">
                <v:path arrowok="t"/>
              </v:shape>
              <v:group id="_x0000_s1474" style="position:absolute;left:10413;top:-1135;width:103;height:334" coordorigin="10413,-1135" coordsize="103,334">
                <v:shape id="_x0000_s1487" style="position:absolute;left:10413;top:-1135;width:103;height:334" coordorigin="10413,-1135" coordsize="103,334" path="m10413,-801r103,l10516,-1135r-103,l10413,-801xe" fillcolor="#a8d08d" stroked="f">
                  <v:path arrowok="t"/>
                </v:shape>
                <v:group id="_x0000_s1475" style="position:absolute;left:1133;top:-1135;width:9280;height:334" coordorigin="1133,-1135" coordsize="9280,334">
                  <v:shape id="_x0000_s1486" style="position:absolute;left:1133;top:-1135;width:9280;height:334" coordorigin="1133,-1135" coordsize="9280,334" path="m1133,-801r9280,l10413,-1135r-9280,l1133,-801xe" fillcolor="#a8d08d" stroked="f">
                    <v:path arrowok="t"/>
                  </v:shape>
                  <v:group id="_x0000_s1476" style="position:absolute;left:1030;top:-1140;width:9484;height:0" coordorigin="1030,-1140" coordsize="9484,0">
                    <v:shape id="_x0000_s1485" style="position:absolute;left:1030;top:-1140;width:9484;height:0" coordorigin="1030,-1140" coordsize="9484,0" path="m1030,-1140r9484,e" filled="f" strokeweight=".58pt">
                      <v:path arrowok="t"/>
                    </v:shape>
                    <v:group id="_x0000_s1477" style="position:absolute;left:1030;top:-796;width:9484;height:0" coordorigin="1030,-796" coordsize="9484,0">
                      <v:shape id="_x0000_s1484" style="position:absolute;left:1030;top:-796;width:9484;height:0" coordorigin="1030,-796" coordsize="9484,0" path="m1030,-796r9484,e" filled="f" strokeweight=".58pt">
                        <v:path arrowok="t"/>
                      </v:shape>
                      <v:group id="_x0000_s1478" style="position:absolute;left:1025;top:-1144;width:0;height:2155" coordorigin="1025,-1144" coordsize="0,2155">
                        <v:shape id="_x0000_s1483" style="position:absolute;left:1025;top:-1144;width:0;height:2155" coordorigin="1025,-1144" coordsize="0,2155" path="m1025,-1144r,2155e" filled="f" strokeweight=".58pt">
                          <v:path arrowok="t"/>
                        </v:shape>
                        <v:group id="_x0000_s1479" style="position:absolute;left:1030;top:1006;width:9484;height:0" coordorigin="1030,1006" coordsize="9484,0">
                          <v:shape id="_x0000_s1482" style="position:absolute;left:1030;top:1006;width:9484;height:0" coordorigin="1030,1006" coordsize="9484,0" path="m1030,1006r9484,e" filled="f" strokeweight=".58pt">
                            <v:path arrowok="t"/>
                          </v:shape>
                          <v:group id="_x0000_s1480" style="position:absolute;left:10519;top:-1144;width:0;height:2155" coordorigin="10519,-1144" coordsize="0,2155">
                            <v:shape id="_x0000_s1481" style="position:absolute;left:10519;top:-1144;width:0;height:2155" coordorigin="10519,-1144" coordsize="0,2155" path="m10519,-1144r,2155e" filled="f" strokeweight=".20464mm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3D7F67">
        <w:rPr>
          <w:rFonts w:ascii="Comic Sans MS" w:eastAsia="Comic Sans MS" w:hAnsi="Comic Sans MS" w:cs="Comic Sans MS"/>
          <w:sz w:val="24"/>
          <w:szCs w:val="24"/>
        </w:rPr>
        <w:t>пот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 w:rsidR="003D7F67">
        <w:rPr>
          <w:rFonts w:ascii="Comic Sans MS" w:eastAsia="Comic Sans MS" w:hAnsi="Comic Sans MS" w:cs="Comic Sans MS"/>
          <w:sz w:val="24"/>
          <w:szCs w:val="24"/>
        </w:rPr>
        <w:t>ите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кия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инте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фе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й</w:t>
      </w:r>
      <w:r w:rsidR="003D7F67">
        <w:rPr>
          <w:rFonts w:ascii="Comic Sans MS" w:eastAsia="Comic Sans MS" w:hAnsi="Comic Sans MS" w:cs="Comic Sans MS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на п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ило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 w:rsidR="003D7F67">
        <w:rPr>
          <w:rFonts w:ascii="Comic Sans MS" w:eastAsia="Comic Sans MS" w:hAnsi="Comic Sans MS" w:cs="Comic Sans MS"/>
          <w:sz w:val="24"/>
          <w:szCs w:val="24"/>
        </w:rPr>
        <w:t>ен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ет</w:t>
      </w:r>
      <w:r w:rsidR="003D7F67">
        <w:rPr>
          <w:rFonts w:ascii="Comic Sans MS" w:eastAsia="Comic Sans MS" w:hAnsi="Comic Sans MS" w:cs="Comic Sans MS"/>
          <w:spacing w:val="4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z w:val="24"/>
          <w:szCs w:val="24"/>
        </w:rPr>
        <w:t>,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за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еша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>ане на за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 w:rsidR="003D7F67">
        <w:rPr>
          <w:rFonts w:ascii="Comic Sans MS" w:eastAsia="Comic Sans MS" w:hAnsi="Comic Sans MS" w:cs="Comic Sans MS"/>
          <w:sz w:val="24"/>
          <w:szCs w:val="24"/>
        </w:rPr>
        <w:t>ит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z w:val="24"/>
          <w:szCs w:val="24"/>
        </w:rPr>
        <w:t>,</w:t>
      </w:r>
    </w:p>
    <w:p w:rsidR="007F3B32" w:rsidRDefault="003D7F67">
      <w:pPr>
        <w:spacing w:line="32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дефин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ани в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иите за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азл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ните т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</w:p>
    <w:p w:rsidR="00A61AE9" w:rsidRPr="00A61AE9" w:rsidRDefault="003D7F67" w:rsidP="00A61AE9">
      <w:pPr>
        <w:spacing w:before="1" w:line="300" w:lineRule="exact"/>
        <w:ind w:left="213"/>
        <w:rPr>
          <w:rFonts w:ascii="Comic Sans MS" w:eastAsia="Comic Sans MS" w:hAnsi="Comic Sans MS" w:cs="Comic Sans MS"/>
          <w:position w:val="-1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>пот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и/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ол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.</w:t>
      </w:r>
    </w:p>
    <w:p w:rsidR="007F3B32" w:rsidRDefault="009212D5" w:rsidP="00873DC2">
      <w:pPr>
        <w:spacing w:line="320" w:lineRule="exact"/>
        <w:ind w:firstLine="213"/>
        <w:rPr>
          <w:rFonts w:ascii="Comic Sans MS" w:eastAsia="Comic Sans MS" w:hAnsi="Comic Sans MS" w:cs="Comic Sans MS"/>
          <w:sz w:val="24"/>
          <w:szCs w:val="24"/>
        </w:rPr>
      </w:pPr>
      <w:r>
        <w:pict>
          <v:group id="_x0000_s1455" style="position:absolute;left:0;text-align:left;margin-left:51.6pt;margin-top:444.85pt;width:475.35pt;height:343.85pt;z-index:-3360;mso-position-horizontal-relative:page;mso-position-vertical-relative:page" coordorigin="1019,8702" coordsize="9507,6877">
            <v:group id="_x0000_s1456" style="position:absolute;left:1032;top:8718;width:101;height:334" coordorigin="1032,8718" coordsize="101,334">
              <v:shape id="_x0000_s1471" style="position:absolute;left:1032;top:8718;width:101;height:334" coordorigin="1032,8718" coordsize="101,334" path="m1032,9051r101,l1133,8718r-101,l1032,9051xe" fillcolor="#a8d08d" stroked="f">
                <v:path arrowok="t"/>
              </v:shape>
              <v:group id="_x0000_s1457" style="position:absolute;left:10413;top:8718;width:103;height:334" coordorigin="10413,8718" coordsize="103,334">
                <v:shape id="_x0000_s1470" style="position:absolute;left:10413;top:8718;width:103;height:334" coordorigin="10413,8718" coordsize="103,334" path="m10413,9051r103,l10516,8718r-103,l10413,9051xe" fillcolor="#a8d08d" stroked="f">
                  <v:path arrowok="t"/>
                </v:shape>
                <v:group id="_x0000_s1458" style="position:absolute;left:1133;top:8718;width:9280;height:334" coordorigin="1133,8718" coordsize="9280,334">
                  <v:shape id="_x0000_s1469" style="position:absolute;left:1133;top:8718;width:9280;height:334" coordorigin="1133,8718" coordsize="9280,334" path="m1133,9051r9280,l10413,8718r-9280,l1133,9051xe" fillcolor="#a8d08d" stroked="f">
                    <v:path arrowok="t"/>
                  </v:shape>
                  <v:group id="_x0000_s1459" style="position:absolute;left:1030;top:8713;width:9484;height:0" coordorigin="1030,8713" coordsize="9484,0">
                    <v:shape id="_x0000_s1468" style="position:absolute;left:1030;top:8713;width:9484;height:0" coordorigin="1030,8713" coordsize="9484,0" path="m1030,8713r9484,e" filled="f" strokeweight=".58pt">
                      <v:path arrowok="t"/>
                    </v:shape>
                    <v:group id="_x0000_s1460" style="position:absolute;left:1030;top:9056;width:9484;height:0" coordorigin="1030,9056" coordsize="9484,0">
                      <v:shape id="_x0000_s1467" style="position:absolute;left:1030;top:9056;width:9484;height:0" coordorigin="1030,9056" coordsize="9484,0" path="m1030,9056r9484,e" filled="f" strokeweight=".58pt">
                        <v:path arrowok="t"/>
                      </v:shape>
                      <v:group id="_x0000_s1461" style="position:absolute;left:1025;top:8708;width:0;height:6865" coordorigin="1025,8708" coordsize="0,6865">
                        <v:shape id="_x0000_s1466" style="position:absolute;left:1025;top:8708;width:0;height:6865" coordorigin="1025,8708" coordsize="0,6865" path="m1025,8708r,6865e" filled="f" strokeweight=".58pt">
                          <v:path arrowok="t"/>
                        </v:shape>
                        <v:group id="_x0000_s1462" style="position:absolute;left:1030;top:15568;width:9484;height:0" coordorigin="1030,15568" coordsize="9484,0">
                          <v:shape id="_x0000_s1465" style="position:absolute;left:1030;top:15568;width:9484;height:0" coordorigin="1030,15568" coordsize="9484,0" path="m1030,15568r9484,e" filled="f" strokeweight=".58pt">
                            <v:path arrowok="t"/>
                          </v:shape>
                          <v:group id="_x0000_s1463" style="position:absolute;left:10519;top:8708;width:0;height:6865" coordorigin="10519,8708" coordsize="0,6865">
                            <v:shape id="_x0000_s1464" style="position:absolute;left:10519;top:8708;width:0;height:6865" coordorigin="10519,8708" coordsize="0,6865" path="m10519,8708r,6865e" filled="f" strokeweight=".20464mm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3D7F67">
        <w:rPr>
          <w:rFonts w:ascii="Comic Sans MS" w:eastAsia="Comic Sans MS" w:hAnsi="Comic Sans MS" w:cs="Comic Sans MS"/>
          <w:position w:val="1"/>
          <w:sz w:val="24"/>
          <w:szCs w:val="24"/>
        </w:rPr>
        <w:t xml:space="preserve">2. </w:t>
      </w:r>
      <w:r w:rsidR="003D7F67">
        <w:rPr>
          <w:rFonts w:ascii="Comic Sans MS" w:eastAsia="Comic Sans MS" w:hAnsi="Comic Sans MS" w:cs="Comic Sans MS"/>
          <w:spacing w:val="11"/>
          <w:position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position w:val="1"/>
          <w:sz w:val="24"/>
          <w:szCs w:val="24"/>
        </w:rPr>
        <w:t>етод</w:t>
      </w:r>
      <w:r w:rsidR="003D7F67"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position w:val="1"/>
          <w:sz w:val="24"/>
          <w:szCs w:val="24"/>
        </w:rPr>
        <w:t>логия</w:t>
      </w:r>
      <w:r w:rsidR="003D7F67">
        <w:rPr>
          <w:rFonts w:ascii="Comic Sans MS" w:eastAsia="Comic Sans MS" w:hAnsi="Comic Sans MS" w:cs="Comic Sans MS"/>
          <w:spacing w:val="2"/>
          <w:position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position w:val="1"/>
          <w:sz w:val="24"/>
          <w:szCs w:val="24"/>
        </w:rPr>
        <w:t>на те</w:t>
      </w:r>
      <w:r w:rsidR="003D7F67"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position w:val="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-1"/>
          <w:position w:val="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position w:val="1"/>
          <w:sz w:val="24"/>
          <w:szCs w:val="24"/>
        </w:rPr>
        <w:t>ане</w:t>
      </w:r>
      <w:bookmarkStart w:id="0" w:name="_GoBack"/>
      <w:bookmarkEnd w:id="0"/>
    </w:p>
    <w:p w:rsidR="007F3B32" w:rsidRDefault="007F3B32">
      <w:pPr>
        <w:spacing w:before="9" w:line="120" w:lineRule="exact"/>
        <w:rPr>
          <w:sz w:val="12"/>
          <w:szCs w:val="12"/>
        </w:rPr>
      </w:pPr>
    </w:p>
    <w:p w:rsidR="007F3B32" w:rsidRDefault="003D7F67">
      <w:pPr>
        <w:ind w:left="213" w:right="497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Тест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кл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 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па: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рв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ално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;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 w:rsidR="00873DC2"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иг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ане на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но 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гот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ии.</w:t>
      </w:r>
    </w:p>
    <w:p w:rsidR="007F3B32" w:rsidRDefault="007F3B32">
      <w:pPr>
        <w:spacing w:before="7" w:line="100" w:lineRule="exact"/>
        <w:rPr>
          <w:sz w:val="11"/>
          <w:szCs w:val="11"/>
        </w:rPr>
      </w:pPr>
    </w:p>
    <w:p w:rsidR="007F3B32" w:rsidRDefault="003D7F67">
      <w:pPr>
        <w:ind w:left="213" w:right="639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По в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еме на етапа на пъ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рв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алното изуч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>ане,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вс</w:t>
      </w:r>
      <w:r>
        <w:rPr>
          <w:rFonts w:ascii="Comic Sans MS" w:eastAsia="Comic Sans MS" w:hAnsi="Comic Sans MS" w:cs="Comic Sans MS"/>
          <w:sz w:val="24"/>
          <w:szCs w:val="24"/>
        </w:rPr>
        <w:t>еки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един от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лено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та 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упа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запозна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тоя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но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о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се оп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 отг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ов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см</w:t>
      </w:r>
      <w:r>
        <w:rPr>
          <w:rFonts w:ascii="Comic Sans MS" w:eastAsia="Comic Sans MS" w:hAnsi="Comic Sans MS" w:cs="Comic Sans MS"/>
          <w:sz w:val="24"/>
          <w:szCs w:val="24"/>
        </w:rPr>
        <w:t>ено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аз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ер на 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ко</w:t>
      </w:r>
      <w:r>
        <w:rPr>
          <w:rFonts w:ascii="Comic Sans MS" w:eastAsia="Comic Sans MS" w:hAnsi="Comic Sans MS" w:cs="Comic Sans MS"/>
          <w:sz w:val="24"/>
          <w:szCs w:val="24"/>
        </w:rPr>
        <w:t>ло 1 с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аница)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ледните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в</w:t>
      </w:r>
      <w:r>
        <w:rPr>
          <w:rFonts w:ascii="Comic Sans MS" w:eastAsia="Comic Sans MS" w:hAnsi="Comic Sans MS" w:cs="Comic Sans MS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и: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слу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ето; 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отенц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алн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и;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еми 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се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еша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ат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ето; 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ъ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но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ти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нието на 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ите; 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но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функции</w:t>
      </w:r>
    </w:p>
    <w:p w:rsidR="007F3B32" w:rsidRDefault="003D7F67">
      <w:pPr>
        <w:spacing w:line="32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нието в з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ида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5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ха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</w:p>
    <w:p w:rsidR="007F3B32" w:rsidRDefault="003D7F67">
      <w:pPr>
        <w:spacing w:before="2"/>
        <w:ind w:left="213" w:right="125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на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й-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ного от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ъв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огл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д,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о не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ха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т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ъв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ог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ед,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 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дв</w:t>
      </w:r>
      <w:r>
        <w:rPr>
          <w:rFonts w:ascii="Comic Sans MS" w:eastAsia="Comic Sans MS" w:hAnsi="Comic Sans MS" w:cs="Comic Sans MS"/>
          <w:sz w:val="24"/>
          <w:szCs w:val="24"/>
        </w:rPr>
        <w:t>а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й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ного от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ъв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огл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д.</w:t>
      </w:r>
    </w:p>
    <w:p w:rsidR="007F3B32" w:rsidRDefault="007F3B32">
      <w:pPr>
        <w:spacing w:before="10" w:line="100" w:lineRule="exact"/>
        <w:rPr>
          <w:sz w:val="11"/>
          <w:szCs w:val="11"/>
        </w:rPr>
      </w:pPr>
    </w:p>
    <w:p w:rsidR="007F3B32" w:rsidRDefault="003D7F67">
      <w:pPr>
        <w:ind w:left="213" w:right="435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По в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еме на пр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иг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 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иите,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еки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дефин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ий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използ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оиг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 от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гледна то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 xml:space="preserve">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е отн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ас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в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ъо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етната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оля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 xml:space="preserve">ето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слу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ая</w:t>
      </w:r>
      <w:r>
        <w:rPr>
          <w:rFonts w:ascii="Comic Sans MS" w:eastAsia="Comic Sans MS" w:hAnsi="Comic Sans MS" w:cs="Comic Sans MS"/>
          <w:spacing w:val="5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 Рег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 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).</w:t>
      </w:r>
    </w:p>
    <w:p w:rsidR="007F3B32" w:rsidRDefault="007F3B32">
      <w:pPr>
        <w:spacing w:before="9" w:line="100" w:lineRule="exact"/>
        <w:rPr>
          <w:sz w:val="11"/>
          <w:szCs w:val="11"/>
        </w:rPr>
      </w:pPr>
    </w:p>
    <w:p w:rsidR="007F3B32" w:rsidRDefault="003D7F67">
      <w:pPr>
        <w:spacing w:line="320" w:lineRule="exact"/>
        <w:ind w:left="213" w:right="912"/>
        <w:rPr>
          <w:rFonts w:ascii="Comic Sans MS" w:eastAsia="Comic Sans MS" w:hAnsi="Comic Sans MS" w:cs="Comic Sans MS"/>
          <w:sz w:val="24"/>
          <w:szCs w:val="24"/>
        </w:rPr>
        <w:sectPr w:rsidR="007F3B32">
          <w:type w:val="continuous"/>
          <w:pgSz w:w="11920" w:h="16840"/>
          <w:pgMar w:top="1020" w:right="1020" w:bottom="280" w:left="920" w:header="720" w:footer="720" w:gutter="0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оиг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ането на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ц</w:t>
      </w:r>
      <w:r>
        <w:rPr>
          <w:rFonts w:ascii="Comic Sans MS" w:eastAsia="Comic Sans MS" w:hAnsi="Comic Sans MS" w:cs="Comic Sans MS"/>
          <w:sz w:val="24"/>
          <w:szCs w:val="24"/>
        </w:rPr>
        <w:t>ена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иите 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лю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но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: М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де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ор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 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Пот</w:t>
      </w:r>
      <w:r>
        <w:rPr>
          <w:rFonts w:ascii="Comic Sans MS" w:eastAsia="Comic Sans MS" w:hAnsi="Comic Sans MS" w:cs="Comic Sans MS"/>
          <w:spacing w:val="-4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еки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от 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тниците в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екип за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ължително 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 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оиг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ането 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>а поне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един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ри</w:t>
      </w:r>
      <w:r>
        <w:rPr>
          <w:rFonts w:ascii="Comic Sans MS" w:eastAsia="Comic Sans MS" w:hAnsi="Comic Sans MS" w:cs="Comic Sans MS"/>
          <w:sz w:val="24"/>
          <w:szCs w:val="24"/>
        </w:rPr>
        <w:t>й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ъ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от</w:t>
      </w:r>
    </w:p>
    <w:p w:rsidR="007F3B32" w:rsidRDefault="009212D5">
      <w:pPr>
        <w:spacing w:before="23" w:line="320" w:lineRule="exact"/>
        <w:ind w:left="113" w:right="1890"/>
        <w:rPr>
          <w:rFonts w:ascii="Comic Sans MS" w:eastAsia="Comic Sans MS" w:hAnsi="Comic Sans MS" w:cs="Comic Sans MS"/>
          <w:sz w:val="24"/>
          <w:szCs w:val="24"/>
        </w:rPr>
      </w:pPr>
      <w:r>
        <w:lastRenderedPageBreak/>
        <w:pict>
          <v:group id="_x0000_s1446" style="position:absolute;left:0;text-align:left;margin-left:50.95pt;margin-top:56.35pt;width:475.3pt;height:705.3pt;z-index:-3359;mso-position-horizontal-relative:page;mso-position-vertical-relative:page" coordorigin="1019,1127" coordsize="9506,14106">
            <v:group id="_x0000_s1447" style="position:absolute;left:1030;top:1138;width:9484;height:0" coordorigin="1030,1138" coordsize="9484,0">
              <v:shape id="_x0000_s1454" style="position:absolute;left:1030;top:1138;width:9484;height:0" coordorigin="1030,1138" coordsize="9484,0" path="m1030,1138r9484,e" filled="f" strokeweight=".58pt">
                <v:path arrowok="t"/>
              </v:shape>
              <v:group id="_x0000_s1448" style="position:absolute;left:1025;top:1133;width:0;height:14095" coordorigin="1025,1133" coordsize="0,14095">
                <v:shape id="_x0000_s1453" style="position:absolute;left:1025;top:1133;width:0;height:14095" coordorigin="1025,1133" coordsize="0,14095" path="m1025,1133r,14095e" filled="f" strokeweight=".58pt">
                  <v:path arrowok="t"/>
                </v:shape>
                <v:group id="_x0000_s1449" style="position:absolute;left:1030;top:15223;width:9484;height:0" coordorigin="1030,15223" coordsize="9484,0">
                  <v:shape id="_x0000_s1452" style="position:absolute;left:1030;top:15223;width:9484;height:0" coordorigin="1030,15223" coordsize="9484,0" path="m1030,15223r9484,e" filled="f" strokeweight=".58pt">
                    <v:path arrowok="t"/>
                  </v:shape>
                  <v:group id="_x0000_s1450" style="position:absolute;left:10519;top:1133;width:0;height:14095" coordorigin="10519,1133" coordsize="0,14095">
                    <v:shape id="_x0000_s1451" style="position:absolute;left:10519;top:1133;width:0;height:14095" coordorigin="10519,1133" coordsize="0,14095" path="m10519,1133r,14095e" filled="f" strokeweight=".20464mm">
                      <v:path arrowok="t"/>
                    </v:shape>
                  </v:group>
                </v:group>
              </v:group>
            </v:group>
            <w10:wrap anchorx="page" anchory="page"/>
          </v:group>
        </w:pict>
      </w:r>
      <w:r w:rsidR="003D7F67">
        <w:rPr>
          <w:rFonts w:ascii="Comic Sans MS" w:eastAsia="Comic Sans MS" w:hAnsi="Comic Sans MS" w:cs="Comic Sans MS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ите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оли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 w:rsidR="003D7F67">
        <w:rPr>
          <w:rFonts w:ascii="Comic Sans MS" w:eastAsia="Comic Sans MS" w:hAnsi="Comic Sans MS" w:cs="Comic Sans MS"/>
          <w:sz w:val="24"/>
          <w:szCs w:val="24"/>
        </w:rPr>
        <w:t>т.е.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в един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цена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ий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z w:val="24"/>
          <w:szCs w:val="24"/>
        </w:rPr>
        <w:t>де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,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д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уг По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 w:rsidR="003D7F67">
        <w:rPr>
          <w:rFonts w:ascii="Comic Sans MS" w:eastAsia="Comic Sans MS" w:hAnsi="Comic Sans MS" w:cs="Comic Sans MS"/>
          <w:sz w:val="24"/>
          <w:szCs w:val="24"/>
        </w:rPr>
        <w:t>ите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л)</w:t>
      </w:r>
      <w:r w:rsidR="003D7F67">
        <w:rPr>
          <w:rFonts w:ascii="Comic Sans MS" w:eastAsia="Comic Sans MS" w:hAnsi="Comic Sans MS" w:cs="Comic Sans MS"/>
          <w:sz w:val="24"/>
          <w:szCs w:val="24"/>
        </w:rPr>
        <w:t>. Специфик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та на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вс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 w:rsidR="003D7F67">
        <w:rPr>
          <w:rFonts w:ascii="Comic Sans MS" w:eastAsia="Comic Sans MS" w:hAnsi="Comic Sans MS" w:cs="Comic Sans MS"/>
          <w:sz w:val="24"/>
          <w:szCs w:val="24"/>
        </w:rPr>
        <w:t>ка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от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ол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те 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 w:rsidR="003D7F67">
        <w:rPr>
          <w:rFonts w:ascii="Comic Sans MS" w:eastAsia="Comic Sans MS" w:hAnsi="Comic Sans MS" w:cs="Comic Sans MS"/>
          <w:sz w:val="24"/>
          <w:szCs w:val="24"/>
        </w:rPr>
        <w:t>об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щ</w:t>
      </w:r>
      <w:r w:rsidR="003D7F67">
        <w:rPr>
          <w:rFonts w:ascii="Comic Sans MS" w:eastAsia="Comic Sans MS" w:hAnsi="Comic Sans MS" w:cs="Comic Sans MS"/>
          <w:sz w:val="24"/>
          <w:szCs w:val="24"/>
        </w:rPr>
        <w:t>ена к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z w:val="24"/>
          <w:szCs w:val="24"/>
        </w:rPr>
        <w:t>к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лед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>а:</w:t>
      </w:r>
    </w:p>
    <w:p w:rsidR="007F3B32" w:rsidRDefault="007F3B32">
      <w:pPr>
        <w:spacing w:before="3" w:line="120" w:lineRule="exact"/>
        <w:rPr>
          <w:sz w:val="12"/>
          <w:szCs w:val="12"/>
        </w:rPr>
      </w:pPr>
    </w:p>
    <w:p w:rsidR="007F3B32" w:rsidRDefault="003D7F67">
      <w:pPr>
        <w:ind w:left="4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р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ел</w:t>
      </w:r>
    </w:p>
    <w:p w:rsidR="007F3B32" w:rsidRDefault="003D7F67">
      <w:pPr>
        <w:spacing w:before="2"/>
        <w:ind w:left="1553" w:right="984" w:hanging="360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иниц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иалога с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то з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>а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ни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зани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та на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ля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не</w:t>
      </w:r>
      <w:r>
        <w:rPr>
          <w:rFonts w:ascii="Comic Sans MS" w:eastAsia="Comic Sans MS" w:hAnsi="Comic Sans MS" w:cs="Comic Sans MS"/>
          <w:spacing w:val="4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лни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ой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пр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ия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люб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и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ия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spacing w:line="320" w:lineRule="exact"/>
        <w:ind w:left="11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иниц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ането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нк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етен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ий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използв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</w:p>
    <w:p w:rsidR="007F3B32" w:rsidRDefault="003D7F67">
      <w:pPr>
        <w:ind w:left="1553" w:right="902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pacing w:val="-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k</w:t>
      </w:r>
      <w:r>
        <w:rPr>
          <w:rFonts w:ascii="Comic Sans MS" w:eastAsia="Comic Sans MS" w:hAnsi="Comic Sans MS" w:cs="Comic Sans MS"/>
          <w:sz w:val="24"/>
          <w:szCs w:val="24"/>
        </w:rPr>
        <w:t>up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ти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а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то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ита опи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анието на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го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олва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ли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глас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то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ои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ъот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етн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ий;</w:t>
      </w:r>
    </w:p>
    <w:p w:rsidR="007F3B32" w:rsidRDefault="003D7F67">
      <w:pPr>
        <w:spacing w:before="2"/>
        <w:ind w:left="1553" w:right="464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лед за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ш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ане на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б</w:t>
      </w:r>
      <w:r>
        <w:rPr>
          <w:rFonts w:ascii="Comic Sans MS" w:eastAsia="Comic Sans MS" w:hAnsi="Comic Sans MS" w:cs="Comic Sans MS"/>
          <w:sz w:val="24"/>
          <w:szCs w:val="24"/>
        </w:rPr>
        <w:t>лаго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у за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опъ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ъ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то 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еден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и</w:t>
      </w:r>
      <w:r>
        <w:rPr>
          <w:rFonts w:ascii="Comic Sans MS" w:eastAsia="Comic Sans MS" w:hAnsi="Comic Sans MS" w:cs="Comic Sans MS"/>
          <w:sz w:val="24"/>
          <w:szCs w:val="24"/>
        </w:rPr>
        <w:t>зж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яв</w:t>
      </w:r>
      <w:r>
        <w:rPr>
          <w:rFonts w:ascii="Comic Sans MS" w:eastAsia="Comic Sans MS" w:hAnsi="Comic Sans MS" w:cs="Comic Sans MS"/>
          <w:sz w:val="24"/>
          <w:szCs w:val="24"/>
        </w:rPr>
        <w:t>ани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та на 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вр</w:t>
      </w:r>
      <w:r>
        <w:rPr>
          <w:rFonts w:ascii="Comic Sans MS" w:eastAsia="Comic Sans MS" w:hAnsi="Comic Sans MS" w:cs="Comic Sans MS"/>
          <w:sz w:val="24"/>
          <w:szCs w:val="24"/>
        </w:rPr>
        <w:t>еме на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ането,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ита го за кон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кр</w:t>
      </w:r>
      <w:r>
        <w:rPr>
          <w:rFonts w:ascii="Comic Sans MS" w:eastAsia="Comic Sans MS" w:hAnsi="Comic Sans MS" w:cs="Comic Sans MS"/>
          <w:sz w:val="24"/>
          <w:szCs w:val="24"/>
        </w:rPr>
        <w:t>етни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елементи от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нте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фе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а, 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то и за нещ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ито е/не 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ха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й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ного,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>
        <w:rPr>
          <w:rFonts w:ascii="Comic Sans MS" w:eastAsia="Comic Sans MS" w:hAnsi="Comic Sans MS" w:cs="Comic Sans MS"/>
          <w:sz w:val="24"/>
          <w:szCs w:val="24"/>
        </w:rPr>
        <w:t>о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л да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се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оба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към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фе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на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ет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:rsidR="007F3B32" w:rsidRDefault="003D7F67">
      <w:pPr>
        <w:spacing w:before="4"/>
        <w:ind w:left="1553" w:right="1478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лед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вс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ки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ои въп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ъот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етн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те отг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ов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По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ля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ind w:left="1553" w:right="725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др</w:t>
      </w:r>
      <w:r>
        <w:rPr>
          <w:rFonts w:ascii="Comic Sans MS" w:eastAsia="Comic Sans MS" w:hAnsi="Comic Sans MS" w:cs="Comic Sans MS"/>
          <w:sz w:val="24"/>
          <w:szCs w:val="24"/>
        </w:rPr>
        <w:t>обно зап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св</w:t>
      </w:r>
      <w:r>
        <w:rPr>
          <w:rFonts w:ascii="Comic Sans MS" w:eastAsia="Comic Sans MS" w:hAnsi="Comic Sans MS" w:cs="Comic Sans MS"/>
          <w:sz w:val="24"/>
          <w:szCs w:val="24"/>
        </w:rPr>
        <w:t>а т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но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о Пот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ля</w:t>
      </w:r>
      <w:r>
        <w:rPr>
          <w:rFonts w:ascii="Comic Sans MS" w:eastAsia="Comic Sans MS" w:hAnsi="Comic Sans MS" w:cs="Comic Sans MS"/>
          <w:sz w:val="24"/>
          <w:szCs w:val="24"/>
        </w:rPr>
        <w:t>т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 и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конт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оли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тив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а,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емите,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ъ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ите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та от 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пълн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на инф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рм</w:t>
      </w:r>
      <w:r>
        <w:rPr>
          <w:rFonts w:ascii="Comic Sans MS" w:eastAsia="Comic Sans MS" w:hAnsi="Comic Sans MS" w:cs="Comic Sans MS"/>
          <w:sz w:val="24"/>
          <w:szCs w:val="24"/>
        </w:rPr>
        <w:t>ация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вс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ъ</w:t>
      </w:r>
      <w:r>
        <w:rPr>
          <w:rFonts w:ascii="Comic Sans MS" w:eastAsia="Comic Sans MS" w:hAnsi="Comic Sans MS" w:cs="Comic Sans MS"/>
          <w:sz w:val="24"/>
          <w:szCs w:val="24"/>
        </w:rPr>
        <w:t>пк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лна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 xml:space="preserve">у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еакция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вр</w:t>
      </w:r>
      <w:r>
        <w:rPr>
          <w:rFonts w:ascii="Comic Sans MS" w:eastAsia="Comic Sans MS" w:hAnsi="Comic Sans MS" w:cs="Comic Sans MS"/>
          <w:sz w:val="24"/>
          <w:szCs w:val="24"/>
        </w:rPr>
        <w:t>еме на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spacing w:before="1"/>
        <w:ind w:left="4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ител</w:t>
      </w:r>
    </w:p>
    <w:p w:rsidR="007F3B32" w:rsidRDefault="003D7F67">
      <w:pPr>
        <w:ind w:left="1553" w:right="1554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 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диалога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ля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необхо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а инфо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рм</w:t>
      </w:r>
      <w:r>
        <w:rPr>
          <w:rFonts w:ascii="Comic Sans MS" w:eastAsia="Comic Sans MS" w:hAnsi="Comic Sans MS" w:cs="Comic Sans MS"/>
          <w:sz w:val="24"/>
          <w:szCs w:val="24"/>
        </w:rPr>
        <w:t>аци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spacing w:before="1"/>
        <w:ind w:left="1553" w:right="688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оиг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едлож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ния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 xml:space="preserve">у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ий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ето 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 xml:space="preserve">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глас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оите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ли/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печ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spacing w:before="2" w:line="323" w:lineRule="auto"/>
        <w:ind w:left="113" w:right="1133" w:firstLine="108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оето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нен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едложен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с</w:t>
      </w:r>
      <w:r>
        <w:rPr>
          <w:rFonts w:ascii="Comic Sans MS" w:eastAsia="Comic Sans MS" w:hAnsi="Comic Sans MS" w:cs="Comic Sans MS"/>
          <w:sz w:val="24"/>
          <w:szCs w:val="24"/>
        </w:rPr>
        <w:t>лед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. Резу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от тес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ент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ани в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ес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ет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клю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чв</w:t>
      </w:r>
      <w:r>
        <w:rPr>
          <w:rFonts w:ascii="Comic Sans MS" w:eastAsia="Comic Sans MS" w:hAnsi="Comic Sans MS" w:cs="Comic Sans MS"/>
          <w:sz w:val="24"/>
          <w:szCs w:val="24"/>
        </w:rPr>
        <w:t>ат</w:t>
      </w:r>
    </w:p>
    <w:p w:rsidR="007F3B32" w:rsidRDefault="003D7F67">
      <w:pPr>
        <w:spacing w:line="200" w:lineRule="exact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pacing w:val="-1"/>
          <w:position w:val="3"/>
          <w:sz w:val="24"/>
          <w:szCs w:val="24"/>
        </w:rPr>
        <w:t>с</w:t>
      </w:r>
      <w:r>
        <w:rPr>
          <w:rFonts w:ascii="Comic Sans MS" w:eastAsia="Comic Sans MS" w:hAnsi="Comic Sans MS" w:cs="Comic Sans MS"/>
          <w:position w:val="3"/>
          <w:sz w:val="24"/>
          <w:szCs w:val="24"/>
        </w:rPr>
        <w:t>ледн</w:t>
      </w:r>
      <w:r>
        <w:rPr>
          <w:rFonts w:ascii="Comic Sans MS" w:eastAsia="Comic Sans MS" w:hAnsi="Comic Sans MS" w:cs="Comic Sans MS"/>
          <w:spacing w:val="-1"/>
          <w:position w:val="3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3"/>
          <w:sz w:val="24"/>
          <w:szCs w:val="24"/>
        </w:rPr>
        <w:t xml:space="preserve">та </w:t>
      </w:r>
      <w:r>
        <w:rPr>
          <w:rFonts w:ascii="Comic Sans MS" w:eastAsia="Comic Sans MS" w:hAnsi="Comic Sans MS" w:cs="Comic Sans MS"/>
          <w:spacing w:val="1"/>
          <w:position w:val="3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3"/>
          <w:sz w:val="24"/>
          <w:szCs w:val="24"/>
        </w:rPr>
        <w:t>нфо</w:t>
      </w:r>
      <w:r>
        <w:rPr>
          <w:rFonts w:ascii="Comic Sans MS" w:eastAsia="Comic Sans MS" w:hAnsi="Comic Sans MS" w:cs="Comic Sans MS"/>
          <w:spacing w:val="-1"/>
          <w:position w:val="3"/>
          <w:sz w:val="24"/>
          <w:szCs w:val="24"/>
        </w:rPr>
        <w:t>рм</w:t>
      </w:r>
      <w:r>
        <w:rPr>
          <w:rFonts w:ascii="Comic Sans MS" w:eastAsia="Comic Sans MS" w:hAnsi="Comic Sans MS" w:cs="Comic Sans MS"/>
          <w:position w:val="3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2"/>
          <w:position w:val="3"/>
          <w:sz w:val="24"/>
          <w:szCs w:val="24"/>
        </w:rPr>
        <w:t>ц</w:t>
      </w:r>
      <w:r>
        <w:rPr>
          <w:rFonts w:ascii="Comic Sans MS" w:eastAsia="Comic Sans MS" w:hAnsi="Comic Sans MS" w:cs="Comic Sans MS"/>
          <w:position w:val="3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position w:val="3"/>
          <w:sz w:val="24"/>
          <w:szCs w:val="24"/>
        </w:rPr>
        <w:t>я</w:t>
      </w:r>
      <w:r>
        <w:rPr>
          <w:rFonts w:ascii="Comic Sans MS" w:eastAsia="Comic Sans MS" w:hAnsi="Comic Sans MS" w:cs="Comic Sans MS"/>
          <w:position w:val="3"/>
          <w:sz w:val="24"/>
          <w:szCs w:val="24"/>
        </w:rPr>
        <w:t>:</w:t>
      </w:r>
    </w:p>
    <w:p w:rsidR="007F3B32" w:rsidRDefault="007F3B32">
      <w:pPr>
        <w:spacing w:before="9" w:line="100" w:lineRule="exact"/>
        <w:rPr>
          <w:sz w:val="11"/>
          <w:szCs w:val="11"/>
        </w:rPr>
      </w:pPr>
    </w:p>
    <w:p w:rsidR="007F3B32" w:rsidRDefault="003D7F67">
      <w:pPr>
        <w:spacing w:line="320" w:lineRule="exact"/>
        <w:ind w:left="833" w:right="504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1. </w:t>
      </w:r>
      <w:r>
        <w:rPr>
          <w:rFonts w:ascii="Comic Sans MS" w:eastAsia="Comic Sans MS" w:hAnsi="Comic Sans MS" w:cs="Comic Sans MS"/>
          <w:spacing w:val="5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 xml:space="preserve">та 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печ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тл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ни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та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отго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ите 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ите от пъ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рв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алното изуч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ане на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еки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един от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лено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еки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:rsidR="007F3B32" w:rsidRDefault="003D7F67">
      <w:pPr>
        <w:spacing w:before="2"/>
        <w:ind w:left="4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2. </w:t>
      </w:r>
      <w:r>
        <w:rPr>
          <w:rFonts w:ascii="Comic Sans MS" w:eastAsia="Comic Sans MS" w:hAnsi="Comic Sans MS" w:cs="Comic Sans MS"/>
          <w:spacing w:val="1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Инфо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рм</w:t>
      </w:r>
      <w:r>
        <w:rPr>
          <w:rFonts w:ascii="Comic Sans MS" w:eastAsia="Comic Sans MS" w:hAnsi="Comic Sans MS" w:cs="Comic Sans MS"/>
          <w:sz w:val="24"/>
          <w:szCs w:val="24"/>
        </w:rPr>
        <w:t>ация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за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вс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й,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 xml:space="preserve">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клю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а:</w:t>
      </w:r>
    </w:p>
    <w:p w:rsidR="007F3B32" w:rsidRDefault="003D7F67">
      <w:pPr>
        <w:spacing w:before="2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ед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аните отг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pacing w:val="4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tabs>
          <w:tab w:val="left" w:pos="880"/>
        </w:tabs>
        <w:ind w:left="893" w:right="557" w:hanging="36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>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др</w:t>
      </w:r>
      <w:r>
        <w:rPr>
          <w:rFonts w:ascii="Comic Sans MS" w:eastAsia="Comic Sans MS" w:hAnsi="Comic Sans MS" w:cs="Comic Sans MS"/>
          <w:sz w:val="24"/>
          <w:szCs w:val="24"/>
        </w:rPr>
        <w:t>обно оп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ание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заим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дейст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ие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о на пот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с 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нте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фе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а на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ило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 xml:space="preserve">ето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еми,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ъ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sz w:val="24"/>
          <w:szCs w:val="24"/>
        </w:rPr>
        <w:t>да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опъ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на</w:t>
      </w:r>
    </w:p>
    <w:p w:rsidR="007F3B32" w:rsidRDefault="003D7F67">
      <w:pPr>
        <w:spacing w:before="1"/>
        <w:ind w:left="8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инфо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рм</w:t>
      </w:r>
      <w:r>
        <w:rPr>
          <w:rFonts w:ascii="Comic Sans MS" w:eastAsia="Comic Sans MS" w:hAnsi="Comic Sans MS" w:cs="Comic Sans MS"/>
          <w:sz w:val="24"/>
          <w:szCs w:val="24"/>
        </w:rPr>
        <w:t>аци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еакци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>)</w:t>
      </w:r>
      <w:r>
        <w:rPr>
          <w:rFonts w:ascii="Comic Sans MS" w:eastAsia="Comic Sans MS" w:hAnsi="Comic Sans MS" w:cs="Comic Sans MS"/>
          <w:sz w:val="24"/>
          <w:szCs w:val="24"/>
        </w:rPr>
        <w:t>;</w:t>
      </w:r>
    </w:p>
    <w:p w:rsidR="007F3B32" w:rsidRDefault="003D7F67">
      <w:pPr>
        <w:spacing w:line="32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за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вс</w:t>
      </w:r>
      <w:r>
        <w:rPr>
          <w:rFonts w:ascii="Comic Sans MS" w:eastAsia="Comic Sans MS" w:hAnsi="Comic Sans MS" w:cs="Comic Sans MS"/>
          <w:sz w:val="24"/>
          <w:szCs w:val="24"/>
        </w:rPr>
        <w:t>еки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k</w:t>
      </w:r>
      <w:r>
        <w:rPr>
          <w:rFonts w:ascii="Comic Sans MS" w:eastAsia="Comic Sans MS" w:hAnsi="Comic Sans MS" w:cs="Comic Sans MS"/>
          <w:sz w:val="24"/>
          <w:szCs w:val="24"/>
        </w:rPr>
        <w:t>u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z w:val="24"/>
          <w:szCs w:val="24"/>
        </w:rPr>
        <w:t>)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 xml:space="preserve">н в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цена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ия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ти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б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лежки в</w:t>
      </w:r>
    </w:p>
    <w:p w:rsidR="007F3B32" w:rsidRDefault="003D7F67">
      <w:pPr>
        <w:spacing w:before="2"/>
        <w:ind w:left="893" w:right="863"/>
        <w:rPr>
          <w:rFonts w:ascii="Comic Sans MS" w:eastAsia="Comic Sans MS" w:hAnsi="Comic Sans MS" w:cs="Comic Sans MS"/>
          <w:sz w:val="24"/>
          <w:szCs w:val="24"/>
        </w:rPr>
        <w:sectPr w:rsidR="007F3B32">
          <w:pgSz w:w="11920" w:h="16840"/>
          <w:pgMar w:top="1100" w:right="1020" w:bottom="280" w:left="1020" w:header="0" w:footer="859" w:gutter="0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цвят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: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528135"/>
          <w:sz w:val="24"/>
          <w:szCs w:val="24"/>
        </w:rPr>
        <w:t>зелен</w:t>
      </w:r>
      <w:r>
        <w:rPr>
          <w:rFonts w:ascii="Comic Sans MS" w:eastAsia="Comic Sans MS" w:hAnsi="Comic Sans MS" w:cs="Comic Sans MS"/>
          <w:color w:val="528135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528135"/>
          <w:sz w:val="24"/>
          <w:szCs w:val="24"/>
        </w:rPr>
        <w:t xml:space="preserve">- </w:t>
      </w:r>
      <w:r>
        <w:rPr>
          <w:rFonts w:ascii="Comic Sans MS" w:eastAsia="Comic Sans MS" w:hAnsi="Comic Sans MS" w:cs="Comic Sans MS"/>
          <w:color w:val="528135"/>
          <w:spacing w:val="-2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528135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>,</w:t>
      </w:r>
      <w:r>
        <w:rPr>
          <w:rFonts w:ascii="Comic Sans MS" w:eastAsia="Comic Sans MS" w:hAnsi="Comic Sans MS" w:cs="Comic Sans MS"/>
          <w:color w:val="00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рв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ен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-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п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об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ем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ин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-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ну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да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оба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не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на д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пълн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те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ен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1F5F"/>
          <w:spacing w:val="-2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001F5F"/>
          <w:sz w:val="24"/>
          <w:szCs w:val="24"/>
        </w:rPr>
        <w:t>лемент на интерфей</w:t>
      </w:r>
      <w:r>
        <w:rPr>
          <w:rFonts w:ascii="Comic Sans MS" w:eastAsia="Comic Sans MS" w:hAnsi="Comic Sans MS" w:cs="Comic Sans MS"/>
          <w:color w:val="001F5F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001F5F"/>
          <w:spacing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000000"/>
          <w:sz w:val="24"/>
          <w:szCs w:val="24"/>
        </w:rPr>
        <w:t>.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7"/>
        <w:gridCol w:w="677"/>
      </w:tblGrid>
      <w:tr w:rsidR="007F3B32">
        <w:trPr>
          <w:trHeight w:hRule="exact" w:val="3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7F3B32" w:rsidRDefault="003D7F67">
            <w:pPr>
              <w:spacing w:line="320" w:lineRule="exact"/>
              <w:ind w:left="46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 </w:t>
            </w:r>
            <w:r>
              <w:rPr>
                <w:rFonts w:ascii="Comic Sans MS" w:eastAsia="Comic Sans MS" w:hAnsi="Comic Sans MS" w:cs="Comic Sans MS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 сцена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ии</w:t>
            </w:r>
          </w:p>
        </w:tc>
      </w:tr>
      <w:tr w:rsidR="007F3B32">
        <w:trPr>
          <w:trHeight w:hRule="exact" w:val="3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46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    </w:t>
            </w:r>
            <w:r>
              <w:rPr>
                <w:rFonts w:ascii="Comic Sans MS" w:eastAsia="Comic Sans MS" w:hAnsi="Comic Sans MS" w:cs="Comic Sans MS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1: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Рег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в 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</w:p>
        </w:tc>
      </w:tr>
      <w:tr w:rsidR="007F3B32">
        <w:trPr>
          <w:trHeight w:hRule="exact" w:val="34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3.1.1       </w:t>
            </w:r>
            <w:r>
              <w:rPr>
                <w:rFonts w:ascii="Comic Sans MS" w:eastAsia="Comic Sans MS" w:hAnsi="Comic Sans MS" w:cs="Comic Sans MS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 из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са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F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34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3.1.2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430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</w:tr>
      <w:tr w:rsidR="007F3B32">
        <w:trPr>
          <w:trHeight w:hRule="exact" w:val="3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3.1.3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348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470"/>
        </w:trPr>
        <w:tc>
          <w:tcPr>
            <w:tcW w:w="19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3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3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3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7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иза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466"/>
        </w:trPr>
        <w:tc>
          <w:tcPr>
            <w:tcW w:w="19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10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 На 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ното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ник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де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утон за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то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олзва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„И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ход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за 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се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60"/>
              <w:rPr>
                <w:rFonts w:ascii="Wingdings" w:eastAsia="Wingdings" w:hAnsi="Wingdings" w:cs="Wing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  <w:r>
              <w:rPr>
                <w:rFonts w:ascii="Webdings" w:eastAsia="Webdings" w:hAnsi="Webdings" w:cs="Webdings"/>
                <w:spacing w:val="1"/>
                <w:sz w:val="72"/>
                <w:szCs w:val="72"/>
              </w:rPr>
              <w:t></w:t>
            </w:r>
            <w:r>
              <w:rPr>
                <w:rFonts w:ascii="Wingdings" w:eastAsia="Wingdings" w:hAnsi="Wingdings" w:cs="Wingdings"/>
                <w:sz w:val="72"/>
                <w:szCs w:val="72"/>
              </w:rPr>
              <w:t>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469"/>
        </w:trPr>
        <w:tc>
          <w:tcPr>
            <w:tcW w:w="19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102" w:right="10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След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зб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ането на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„Изход от си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се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ече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ация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влезе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 Из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бутона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„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Нова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2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469"/>
        </w:trPr>
        <w:tc>
          <w:tcPr>
            <w:tcW w:w="19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4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22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тъ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ка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„Реги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сл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ай на 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пешна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883"/>
        </w:trPr>
        <w:tc>
          <w:tcPr>
            <w:tcW w:w="10058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4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Легенд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:</w:t>
            </w:r>
          </w:p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93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t></w:t>
            </w:r>
            <w:r>
              <w:rPr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ие                                  </w:t>
            </w:r>
            <w:r>
              <w:rPr>
                <w:rFonts w:ascii="Comic Sans MS" w:eastAsia="Comic Sans MS" w:hAnsi="Comic Sans MS" w:cs="Comic Sans MS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t></w:t>
            </w:r>
            <w:r>
              <w:rPr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тта</w:t>
            </w:r>
          </w:p>
          <w:p w:rsidR="007F3B32" w:rsidRDefault="007F3B32">
            <w:pPr>
              <w:spacing w:before="2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93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t></w:t>
            </w:r>
            <w:r>
              <w:rPr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я                 </w:t>
            </w:r>
            <w:r>
              <w:rPr>
                <w:rFonts w:ascii="Comic Sans MS" w:eastAsia="Comic Sans MS" w:hAnsi="Comic Sans MS" w:cs="Comic Sans MS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8"/>
                <w:szCs w:val="28"/>
              </w:rPr>
              <w:t></w:t>
            </w:r>
            <w:r>
              <w:rPr>
                <w:spacing w:val="15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3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3.1.4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</w:p>
        </w:tc>
      </w:tr>
      <w:tr w:rsidR="007F3B32">
        <w:trPr>
          <w:trHeight w:hRule="exact" w:val="46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18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3.1.4.1    </w:t>
            </w:r>
            <w:r>
              <w:rPr>
                <w:rFonts w:ascii="Comic Sans MS" w:eastAsia="Comic Sans MS" w:hAnsi="Comic Sans MS" w:cs="Comic Sans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8" w:line="220" w:lineRule="exact"/>
        <w:rPr>
          <w:sz w:val="22"/>
          <w:szCs w:val="22"/>
        </w:rPr>
      </w:pPr>
    </w:p>
    <w:p w:rsidR="007F3B32" w:rsidRDefault="003D7F67">
      <w:pPr>
        <w:spacing w:before="16"/>
        <w:ind w:right="4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8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</w:t>
      </w:r>
    </w:p>
    <w:p w:rsidR="007F3B32" w:rsidRDefault="009212D5">
      <w:pPr>
        <w:spacing w:line="200" w:lineRule="exact"/>
      </w:pPr>
      <w:r>
        <w:lastRenderedPageBreak/>
        <w:pict>
          <v:group id="_x0000_s1428" style="position:absolute;margin-left:50.95pt;margin-top:56.35pt;width:503.5pt;height:394.25pt;z-index:-3358;mso-position-horizontal-relative:page;mso-position-vertical-relative:page" coordorigin="1019,1127" coordsize="10070,7885">
            <v:group id="_x0000_s1429" style="position:absolute;left:1030;top:1138;width:10048;height:0" coordorigin="1030,1138" coordsize="10048,0">
              <v:shape id="_x0000_s1445" style="position:absolute;left:1030;top:1138;width:10048;height:0" coordorigin="1030,1138" coordsize="10048,0" path="m1030,1138r10048,e" filled="f" strokeweight=".58pt">
                <v:path arrowok="t"/>
              </v:shape>
              <v:group id="_x0000_s1430" style="position:absolute;left:1032;top:8543;width:101;height:454" coordorigin="1032,8543" coordsize="101,454">
                <v:shape id="_x0000_s1444" style="position:absolute;left:1032;top:8543;width:101;height:454" coordorigin="1032,8543" coordsize="101,454" path="m1032,8996r101,l1133,8543r-101,l1032,8996xe" fillcolor="#d0cece" stroked="f">
                  <v:path arrowok="t"/>
                </v:shape>
                <v:group id="_x0000_s1431" style="position:absolute;left:10975;top:8543;width:103;height:454" coordorigin="10975,8543" coordsize="103,454">
                  <v:shape id="_x0000_s1443" style="position:absolute;left:10975;top:8543;width:103;height:454" coordorigin="10975,8543" coordsize="103,454" path="m10975,8996r103,l11078,8543r-103,l10975,8996xe" fillcolor="#d0cece" stroked="f">
                    <v:path arrowok="t"/>
                  </v:shape>
                  <v:group id="_x0000_s1432" style="position:absolute;left:1133;top:8543;width:9842;height:454" coordorigin="1133,8543" coordsize="9842,454">
                    <v:shape id="_x0000_s1442" style="position:absolute;left:1133;top:8543;width:9842;height:454" coordorigin="1133,8543" coordsize="9842,454" path="m1133,8996r9842,l10975,8543r-9842,l1133,8996xe" fillcolor="#d0cece" stroked="f">
                      <v:path arrowok="t"/>
                    </v:shape>
                    <v:group id="_x0000_s1433" style="position:absolute;left:1030;top:8538;width:10048;height:0" coordorigin="1030,8538" coordsize="10048,0">
                      <v:shape id="_x0000_s1441" style="position:absolute;left:1030;top:8538;width:10048;height:0" coordorigin="1030,8538" coordsize="10048,0" path="m1030,8538r10048,e" filled="f" strokeweight=".58pt">
                        <v:path arrowok="t"/>
                      </v:shape>
                      <v:group id="_x0000_s1434" style="position:absolute;left:1025;top:1133;width:0;height:7873" coordorigin="1025,1133" coordsize="0,7873">
                        <v:shape id="_x0000_s1440" style="position:absolute;left:1025;top:1133;width:0;height:7873" coordorigin="1025,1133" coordsize="0,7873" path="m1025,1133r,7873e" filled="f" strokeweight=".58pt">
                          <v:path arrowok="t"/>
                        </v:shape>
                        <v:group id="_x0000_s1435" style="position:absolute;left:1030;top:9001;width:10048;height:0" coordorigin="1030,9001" coordsize="10048,0">
                          <v:shape id="_x0000_s1439" style="position:absolute;left:1030;top:9001;width:10048;height:0" coordorigin="1030,9001" coordsize="10048,0" path="m1030,9001r10048,e" filled="f" strokeweight=".58pt">
                            <v:path arrowok="t"/>
                          </v:shape>
                          <v:group id="_x0000_s1436" style="position:absolute;left:11083;top:1133;width:0;height:7873" coordorigin="11083,1133" coordsize="0,7873">
                            <v:shape id="_x0000_s1438" style="position:absolute;left:11083;top:1133;width:0;height:7873" coordorigin="11083,1133" coordsize="0,7873" path="m11083,1133r,7873e" filled="f" strokeweight=".58pt">
                              <v:path arrowok="t"/>
                            </v:shape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437" type="#_x0000_t75" style="position:absolute;left:1349;top:1264;width:5104;height:6813">
                              <v:imagedata r:id="rId9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8" w:line="280" w:lineRule="exact"/>
        <w:rPr>
          <w:sz w:val="28"/>
          <w:szCs w:val="28"/>
        </w:rPr>
      </w:pPr>
    </w:p>
    <w:p w:rsidR="007F3B32" w:rsidRDefault="003D7F67">
      <w:pPr>
        <w:spacing w:line="30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3.1.4.2   </w:t>
      </w:r>
      <w:r>
        <w:rPr>
          <w:rFonts w:ascii="Comic Sans MS" w:eastAsia="Comic Sans MS" w:hAnsi="Comic Sans MS" w:cs="Comic Sans MS"/>
          <w:spacing w:val="67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"Изход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та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(No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t in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9" w:line="180" w:lineRule="exact"/>
        <w:rPr>
          <w:sz w:val="19"/>
          <w:szCs w:val="19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10"/>
          <w:pgSz w:w="11920" w:h="16840"/>
          <w:pgMar w:top="1560" w:right="1020" w:bottom="280" w:left="168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4</w:t>
      </w:r>
    </w:p>
    <w:p w:rsidR="007F3B32" w:rsidRDefault="009212D5">
      <w:pPr>
        <w:spacing w:before="7" w:line="100" w:lineRule="exact"/>
        <w:rPr>
          <w:sz w:val="11"/>
          <w:szCs w:val="11"/>
        </w:rPr>
      </w:pPr>
      <w:r>
        <w:lastRenderedPageBreak/>
        <w:pict>
          <v:group id="_x0000_s1410" style="position:absolute;margin-left:50.95pt;margin-top:56.35pt;width:503.5pt;height:375.15pt;z-index:-3357;mso-position-horizontal-relative:page;mso-position-vertical-relative:page" coordorigin="1019,1127" coordsize="10070,7503">
            <v:group id="_x0000_s1411" style="position:absolute;left:1030;top:1138;width:10048;height:0" coordorigin="1030,1138" coordsize="10048,0">
              <v:shape id="_x0000_s1427" style="position:absolute;left:1030;top:1138;width:10048;height:0" coordorigin="1030,1138" coordsize="10048,0" path="m1030,1138r10048,e" filled="f" strokeweight=".58pt">
                <v:path arrowok="t"/>
              </v:shape>
              <v:group id="_x0000_s1412" style="position:absolute;left:1032;top:8161;width:101;height:454" coordorigin="1032,8161" coordsize="101,454">
                <v:shape id="_x0000_s1426" style="position:absolute;left:1032;top:8161;width:101;height:454" coordorigin="1032,8161" coordsize="101,454" path="m1032,8615r101,l1133,8161r-101,l1032,8615xe" fillcolor="#d0cece" stroked="f">
                  <v:path arrowok="t"/>
                </v:shape>
                <v:group id="_x0000_s1413" style="position:absolute;left:10975;top:8161;width:103;height:454" coordorigin="10975,8161" coordsize="103,454">
                  <v:shape id="_x0000_s1425" style="position:absolute;left:10975;top:8161;width:103;height:454" coordorigin="10975,8161" coordsize="103,454" path="m10975,8615r103,l11078,8161r-103,l10975,8615xe" fillcolor="#d0cece" stroked="f">
                    <v:path arrowok="t"/>
                  </v:shape>
                  <v:group id="_x0000_s1414" style="position:absolute;left:1133;top:8161;width:9842;height:454" coordorigin="1133,8161" coordsize="9842,454">
                    <v:shape id="_x0000_s1424" style="position:absolute;left:1133;top:8161;width:9842;height:454" coordorigin="1133,8161" coordsize="9842,454" path="m1133,8615r9842,l10975,8161r-9842,l1133,8615xe" fillcolor="#d0cece" stroked="f">
                      <v:path arrowok="t"/>
                    </v:shape>
                    <v:group id="_x0000_s1415" style="position:absolute;left:1030;top:8154;width:10048;height:0" coordorigin="1030,8154" coordsize="10048,0">
                      <v:shape id="_x0000_s1423" style="position:absolute;left:1030;top:8154;width:10048;height:0" coordorigin="1030,8154" coordsize="10048,0" path="m1030,8154r10048,e" filled="f" strokeweight=".58pt">
                        <v:path arrowok="t"/>
                      </v:shape>
                      <v:group id="_x0000_s1416" style="position:absolute;left:1025;top:1133;width:0;height:7491" coordorigin="1025,1133" coordsize="0,7491">
                        <v:shape id="_x0000_s1422" style="position:absolute;left:1025;top:1133;width:0;height:7491" coordorigin="1025,1133" coordsize="0,7491" path="m1025,1133r,7491e" filled="f" strokeweight=".58pt">
                          <v:path arrowok="t"/>
                        </v:shape>
                        <v:group id="_x0000_s1417" style="position:absolute;left:1030;top:8619;width:10048;height:0" coordorigin="1030,8619" coordsize="10048,0">
                          <v:shape id="_x0000_s1421" style="position:absolute;left:1030;top:8619;width:10048;height:0" coordorigin="1030,8619" coordsize="10048,0" path="m1030,8619r10048,e" filled="f" strokeweight=".58pt">
                            <v:path arrowok="t"/>
                          </v:shape>
                          <v:group id="_x0000_s1418" style="position:absolute;left:11083;top:1133;width:0;height:7491" coordorigin="11083,1133" coordsize="0,7491">
                            <v:shape id="_x0000_s1420" style="position:absolute;left:11083;top:1133;width:0;height:7491" coordorigin="11083,1133" coordsize="0,7491" path="m11083,1133r,7491e" filled="f" strokeweight=".58pt">
                              <v:path arrowok="t"/>
                            </v:shape>
                            <v:shape id="_x0000_s1419" type="#_x0000_t75" style="position:absolute;left:1524;top:1264;width:4905;height:6885">
                              <v:imagedata r:id="rId11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3.1.4.3   </w:t>
      </w:r>
      <w:r>
        <w:rPr>
          <w:rFonts w:ascii="Comic Sans MS" w:eastAsia="Comic Sans MS" w:hAnsi="Comic Sans MS" w:cs="Comic Sans MS"/>
          <w:spacing w:val="67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"Нова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ег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ация</w:t>
      </w:r>
      <w:r>
        <w:rPr>
          <w:rFonts w:ascii="Comic Sans MS" w:eastAsia="Comic Sans MS" w:hAnsi="Comic Sans MS" w:cs="Comic Sans MS"/>
          <w:spacing w:val="3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egi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spacing w:val="-3"/>
          <w:position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a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line="180" w:lineRule="exact"/>
        <w:rPr>
          <w:sz w:val="18"/>
          <w:szCs w:val="18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12"/>
          <w:pgSz w:w="11920" w:h="16840"/>
          <w:pgMar w:top="1560" w:right="1020" w:bottom="280" w:left="168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5</w:t>
      </w:r>
    </w:p>
    <w:p w:rsidR="007F3B32" w:rsidRDefault="009212D5">
      <w:pPr>
        <w:spacing w:before="1" w:line="120" w:lineRule="exact"/>
        <w:rPr>
          <w:sz w:val="13"/>
          <w:szCs w:val="13"/>
        </w:rPr>
      </w:pPr>
      <w:r>
        <w:lastRenderedPageBreak/>
        <w:pict>
          <v:group id="_x0000_s1390" style="position:absolute;margin-left:50.95pt;margin-top:56.35pt;width:503.5pt;height:384.4pt;z-index:-3356;mso-position-horizontal-relative:page;mso-position-vertical-relative:page" coordorigin="1019,1127" coordsize="10070,7688">
            <v:group id="_x0000_s1391" style="position:absolute;left:1030;top:1138;width:10048;height:0" coordorigin="1030,1138" coordsize="10048,0">
              <v:shape id="_x0000_s1409" style="position:absolute;left:1030;top:1138;width:10048;height:0" coordorigin="1030,1138" coordsize="10048,0" path="m1030,1138r10048,e" filled="f" strokeweight=".58pt">
                <v:path arrowok="t"/>
              </v:shape>
              <v:group id="_x0000_s1392" style="position:absolute;left:1032;top:8175;width:101;height:454" coordorigin="1032,8175" coordsize="101,454">
                <v:shape id="_x0000_s1408" style="position:absolute;left:1032;top:8175;width:101;height:454" coordorigin="1032,8175" coordsize="101,454" path="m1032,8629r101,l1133,8175r-101,l1032,8629xe" fillcolor="#d0cece" stroked="f">
                  <v:path arrowok="t"/>
                </v:shape>
                <v:group id="_x0000_s1393" style="position:absolute;left:10975;top:8175;width:103;height:454" coordorigin="10975,8175" coordsize="103,454">
                  <v:shape id="_x0000_s1407" style="position:absolute;left:10975;top:8175;width:103;height:454" coordorigin="10975,8175" coordsize="103,454" path="m10975,8629r103,l11078,8175r-103,l10975,8629xe" fillcolor="#d0cece" stroked="f">
                    <v:path arrowok="t"/>
                  </v:shape>
                  <v:group id="_x0000_s1394" style="position:absolute;left:1032;top:8629;width:10046;height:168" coordorigin="1032,8629" coordsize="10046,168">
                    <v:shape id="_x0000_s1406" style="position:absolute;left:1032;top:8629;width:10046;height:168" coordorigin="1032,8629" coordsize="10046,168" path="m1032,8797r10046,l11078,8629r-10046,l1032,8797xe" fillcolor="#d0cece" stroked="f">
                      <v:path arrowok="t"/>
                    </v:shape>
                    <v:group id="_x0000_s1395" style="position:absolute;left:1133;top:8175;width:9842;height:454" coordorigin="1133,8175" coordsize="9842,454">
                      <v:shape id="_x0000_s1405" style="position:absolute;left:1133;top:8175;width:9842;height:454" coordorigin="1133,8175" coordsize="9842,454" path="m10975,8175r-9842,l1133,8629r9842,l10975,8175xe" fillcolor="#d0cece" stroked="f">
                        <v:path arrowok="t"/>
                      </v:shape>
                      <v:group id="_x0000_s1396" style="position:absolute;left:1030;top:8171;width:10048;height:0" coordorigin="1030,8171" coordsize="10048,0">
                        <v:shape id="_x0000_s1404" style="position:absolute;left:1030;top:8171;width:10048;height:0" coordorigin="1030,8171" coordsize="10048,0" path="m1030,8171r10048,e" filled="f" strokeweight=".58pt">
                          <v:path arrowok="t"/>
                        </v:shape>
                        <v:group id="_x0000_s1397" style="position:absolute;left:1025;top:1133;width:0;height:7676" coordorigin="1025,1133" coordsize="0,7676">
                          <v:shape id="_x0000_s1403" style="position:absolute;left:1025;top:1133;width:0;height:7676" coordorigin="1025,1133" coordsize="0,7676" path="m1025,1133r,7676e" filled="f" strokeweight=".58pt">
                            <v:path arrowok="t"/>
                          </v:shape>
                          <v:group id="_x0000_s1398" style="position:absolute;left:1030;top:8804;width:10048;height:0" coordorigin="1030,8804" coordsize="10048,0">
                            <v:shape id="_x0000_s1402" style="position:absolute;left:1030;top:8804;width:10048;height:0" coordorigin="1030,8804" coordsize="10048,0" path="m1030,8804r10048,e" filled="f" strokeweight=".58pt">
                              <v:path arrowok="t"/>
                            </v:shape>
                            <v:group id="_x0000_s1399" style="position:absolute;left:11083;top:1133;width:0;height:7676" coordorigin="11083,1133" coordsize="0,7676">
                              <v:shape id="_x0000_s1401" style="position:absolute;left:11083;top:1133;width:0;height:7676" coordorigin="11083,1133" coordsize="0,7676" path="m11083,1133r,7676e" filled="f" strokeweight=".58pt">
                                <v:path arrowok="t"/>
                              </v:shape>
                              <v:shape id="_x0000_s1400" type="#_x0000_t75" style="position:absolute;left:1884;top:1264;width:5550;height:6900">
                                <v:imagedata r:id="rId13" o:title="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3.1.4.4   </w:t>
      </w:r>
      <w:r>
        <w:rPr>
          <w:rFonts w:ascii="Comic Sans MS" w:eastAsia="Comic Sans MS" w:hAnsi="Comic Sans MS" w:cs="Comic Sans MS"/>
          <w:spacing w:val="67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u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cc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f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ul 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gist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a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6" w:line="160" w:lineRule="exact"/>
        <w:rPr>
          <w:sz w:val="16"/>
          <w:szCs w:val="16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14"/>
          <w:pgSz w:w="11920" w:h="16840"/>
          <w:pgMar w:top="1560" w:right="1020" w:bottom="280" w:left="168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6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8"/>
      </w:tblGrid>
      <w:tr w:rsidR="007F3B32">
        <w:trPr>
          <w:trHeight w:hRule="exact" w:val="7782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5" w:line="160" w:lineRule="exact"/>
              <w:rPr>
                <w:sz w:val="17"/>
                <w:szCs w:val="17"/>
              </w:rPr>
            </w:pPr>
          </w:p>
          <w:p w:rsidR="007F3B32" w:rsidRDefault="007F3B32">
            <w:pPr>
              <w:spacing w:line="200" w:lineRule="exact"/>
            </w:pPr>
          </w:p>
          <w:p w:rsidR="007F3B32" w:rsidRDefault="007F3B32">
            <w:pPr>
              <w:spacing w:line="200" w:lineRule="exact"/>
            </w:pPr>
          </w:p>
          <w:p w:rsidR="007F3B32" w:rsidRDefault="009212D5">
            <w:pPr>
              <w:ind w:left="463"/>
            </w:pPr>
            <w:r>
              <w:pict>
                <v:shape id="_x0000_i1025" type="#_x0000_t75" style="width:327pt;height:5in">
                  <v:imagedata r:id="rId15" o:title=""/>
                </v:shape>
              </w:pict>
            </w:r>
          </w:p>
        </w:tc>
      </w:tr>
      <w:tr w:rsidR="007F3B32">
        <w:trPr>
          <w:trHeight w:hRule="exact" w:val="473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3.2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: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в 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</w:t>
            </w:r>
          </w:p>
        </w:tc>
      </w:tr>
      <w:tr w:rsidR="007F3B32">
        <w:trPr>
          <w:trHeight w:hRule="exact" w:val="446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3.2.1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670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490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3.2.2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671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</w:tr>
      <w:tr w:rsidR="007F3B32">
        <w:trPr>
          <w:trHeight w:hRule="exact" w:val="492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3.2.3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</w:tbl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3" w:line="200" w:lineRule="exact"/>
      </w:pPr>
    </w:p>
    <w:p w:rsidR="007F3B32" w:rsidRDefault="003D7F67">
      <w:pPr>
        <w:spacing w:before="16"/>
        <w:ind w:right="4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16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7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7"/>
        <w:gridCol w:w="677"/>
      </w:tblGrid>
      <w:tr w:rsidR="007F3B32">
        <w:trPr>
          <w:trHeight w:hRule="exact" w:val="167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470"/>
        </w:trPr>
        <w:tc>
          <w:tcPr>
            <w:tcW w:w="19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7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иза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803"/>
        </w:trPr>
        <w:tc>
          <w:tcPr>
            <w:tcW w:w="19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37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се логне в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гла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 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де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 за вх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l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gi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n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то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използва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зход 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за да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лезне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а, което е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77"/>
              <w:rPr>
                <w:rFonts w:ascii="Wingdings" w:eastAsia="Wingdings" w:hAnsi="Wingdings" w:cs="Wingdings"/>
                <w:sz w:val="68"/>
                <w:szCs w:val="68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  <w:r>
              <w:rPr>
                <w:rFonts w:ascii="Webdings" w:eastAsia="Webdings" w:hAnsi="Webdings" w:cs="Webdings"/>
                <w:spacing w:val="1"/>
                <w:sz w:val="72"/>
                <w:szCs w:val="72"/>
              </w:rPr>
              <w:t></w:t>
            </w:r>
            <w:r>
              <w:rPr>
                <w:rFonts w:ascii="Wingdings" w:eastAsia="Wingdings" w:hAnsi="Wingdings" w:cs="Wingdings"/>
                <w:sz w:val="68"/>
                <w:szCs w:val="68"/>
              </w:rPr>
              <w:t>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469"/>
        </w:trPr>
        <w:tc>
          <w:tcPr>
            <w:tcW w:w="19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10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След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зб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ането на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„Изход от си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се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ече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ация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влезе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 Из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бутона „Вход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133"/>
        </w:trPr>
        <w:tc>
          <w:tcPr>
            <w:tcW w:w="199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4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35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тъ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ка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„Реги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д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лизане,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 гла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7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884"/>
        </w:trPr>
        <w:tc>
          <w:tcPr>
            <w:tcW w:w="10058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4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Легенд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:</w:t>
            </w:r>
          </w:p>
          <w:p w:rsidR="007F3B32" w:rsidRDefault="007F3B32">
            <w:pPr>
              <w:spacing w:before="10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93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t></w:t>
            </w:r>
            <w:r>
              <w:rPr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ие                                   </w:t>
            </w:r>
            <w:r>
              <w:rPr>
                <w:rFonts w:ascii="Comic Sans MS" w:eastAsia="Comic Sans MS" w:hAnsi="Comic Sans MS" w:cs="Comic Sans MS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t></w:t>
            </w:r>
            <w:r>
              <w:rPr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тта</w:t>
            </w:r>
          </w:p>
          <w:p w:rsidR="007F3B32" w:rsidRDefault="007F3B32">
            <w:pPr>
              <w:spacing w:before="2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93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Webdings" w:eastAsia="Webdings" w:hAnsi="Webdings" w:cs="Webdings"/>
                <w:sz w:val="28"/>
                <w:szCs w:val="28"/>
              </w:rPr>
              <w:t></w:t>
            </w:r>
            <w:r>
              <w:rPr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я                  </w:t>
            </w:r>
            <w:r>
              <w:rPr>
                <w:rFonts w:ascii="Comic Sans MS" w:eastAsia="Comic Sans MS" w:hAnsi="Comic Sans MS" w:cs="Comic Sans MS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Wingdings" w:eastAsia="Wingdings" w:hAnsi="Wingdings" w:cs="Wingdings"/>
                <w:sz w:val="28"/>
                <w:szCs w:val="28"/>
              </w:rPr>
              <w:t></w:t>
            </w:r>
            <w:r>
              <w:rPr>
                <w:spacing w:val="15"/>
                <w:sz w:val="28"/>
                <w:szCs w:val="28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34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46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3.2.4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</w:p>
        </w:tc>
      </w:tr>
      <w:tr w:rsidR="007F3B32">
        <w:trPr>
          <w:trHeight w:hRule="exact" w:val="46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6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3.2.4.1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before="4" w:line="120" w:lineRule="exact"/>
        <w:rPr>
          <w:sz w:val="13"/>
          <w:szCs w:val="13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17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8</w:t>
      </w:r>
    </w:p>
    <w:p w:rsidR="007F3B32" w:rsidRDefault="009212D5">
      <w:pPr>
        <w:spacing w:before="1" w:line="120" w:lineRule="exact"/>
        <w:rPr>
          <w:sz w:val="13"/>
          <w:szCs w:val="13"/>
        </w:rPr>
      </w:pPr>
      <w:r>
        <w:lastRenderedPageBreak/>
        <w:pict>
          <v:group id="_x0000_s1368" style="position:absolute;margin-left:50.95pt;margin-top:56.35pt;width:503.5pt;height:721.9pt;z-index:-3355;mso-position-horizontal-relative:page;mso-position-vertical-relative:page" coordorigin="1019,1127" coordsize="10070,14438">
            <v:group id="_x0000_s1369" style="position:absolute;left:1030;top:1138;width:10048;height:0" coordorigin="1030,1138" coordsize="10048,0">
              <v:shape id="_x0000_s1388" style="position:absolute;left:1030;top:1138;width:10048;height:0" coordorigin="1030,1138" coordsize="10048,0" path="m1030,1138r10048,e" filled="f" strokeweight=".58pt">
                <v:path arrowok="t"/>
              </v:shape>
              <v:group id="_x0000_s1370" style="position:absolute;left:1032;top:8175;width:101;height:454" coordorigin="1032,8175" coordsize="101,454">
                <v:shape id="_x0000_s1387" style="position:absolute;left:1032;top:8175;width:101;height:454" coordorigin="1032,8175" coordsize="101,454" path="m1032,8629r101,l1133,8175r-101,l1032,8629xe" fillcolor="#dbdbdb" stroked="f">
                  <v:path arrowok="t"/>
                </v:shape>
                <v:group id="_x0000_s1371" style="position:absolute;left:10975;top:8175;width:103;height:454" coordorigin="10975,8175" coordsize="103,454">
                  <v:shape id="_x0000_s1386" style="position:absolute;left:10975;top:8175;width:103;height:454" coordorigin="10975,8175" coordsize="103,454" path="m10975,8629r103,l11078,8175r-103,l10975,8629xe" fillcolor="#dbdbdb" stroked="f">
                    <v:path arrowok="t"/>
                  </v:shape>
                  <v:group id="_x0000_s1372" style="position:absolute;left:1133;top:8175;width:9842;height:454" coordorigin="1133,8175" coordsize="9842,454">
                    <v:shape id="_x0000_s1385" style="position:absolute;left:1133;top:8175;width:9842;height:454" coordorigin="1133,8175" coordsize="9842,454" path="m1133,8629r9842,l10975,8175r-9842,l1133,8629xe" fillcolor="#dbdbdb" stroked="f">
                      <v:path arrowok="t"/>
                    </v:shape>
                    <v:group id="_x0000_s1373" style="position:absolute;left:1030;top:8171;width:10048;height:0" coordorigin="1030,8171" coordsize="10048,0">
                      <v:shape id="_x0000_s1384" style="position:absolute;left:1030;top:8171;width:10048;height:0" coordorigin="1030,8171" coordsize="10048,0" path="m1030,8171r10048,e" filled="f" strokeweight=".58pt">
                        <v:path arrowok="t"/>
                      </v:shape>
                      <v:group id="_x0000_s1374" style="position:absolute;left:1030;top:8634;width:10048;height:0" coordorigin="1030,8634" coordsize="10048,0">
                        <v:shape id="_x0000_s1383" style="position:absolute;left:1030;top:8634;width:10048;height:0" coordorigin="1030,8634" coordsize="10048,0" path="m1030,8634r10048,e" filled="f" strokeweight=".58pt">
                          <v:path arrowok="t"/>
                        </v:shape>
                        <v:group id="_x0000_s1375" style="position:absolute;left:1025;top:1133;width:0;height:14426" coordorigin="1025,1133" coordsize="0,14426">
                          <v:shape id="_x0000_s1382" style="position:absolute;left:1025;top:1133;width:0;height:14426" coordorigin="1025,1133" coordsize="0,14426" path="m1025,1133r,14426e" filled="f" strokeweight=".58pt">
                            <v:path arrowok="t"/>
                          </v:shape>
                          <v:group id="_x0000_s1376" style="position:absolute;left:1030;top:15554;width:10048;height:0" coordorigin="1030,15554" coordsize="10048,0">
                            <v:shape id="_x0000_s1381" style="position:absolute;left:1030;top:15554;width:10048;height:0" coordorigin="1030,15554" coordsize="10048,0" path="m1030,15554r10048,e" filled="f" strokeweight=".20464mm">
                              <v:path arrowok="t"/>
                            </v:shape>
                            <v:group id="_x0000_s1377" style="position:absolute;left:11083;top:1133;width:0;height:14426" coordorigin="11083,1133" coordsize="0,14426">
                              <v:shape id="_x0000_s1380" style="position:absolute;left:11083;top:1133;width:0;height:14426" coordorigin="11083,1133" coordsize="0,14426" path="m11083,1133r,14426e" filled="f" strokeweight=".58pt">
                                <v:path arrowok="t"/>
                              </v:shape>
                              <v:shape id="_x0000_s1379" type="#_x0000_t75" style="position:absolute;left:1524;top:1264;width:6900;height:6900">
                                <v:imagedata r:id="rId18" o:title=""/>
                              </v:shape>
                              <v:shape id="_x0000_s1378" type="#_x0000_t75" style="position:absolute;left:1494;top:8758;width:4836;height:6788">
                                <v:imagedata r:id="rId11" o:title="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3.2.4.2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Изход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та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(No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t in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6" w:line="160" w:lineRule="exact"/>
        <w:rPr>
          <w:sz w:val="16"/>
          <w:szCs w:val="16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2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19"/>
          <w:pgSz w:w="11920" w:h="16840"/>
          <w:pgMar w:top="1560" w:right="1020" w:bottom="280" w:left="156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9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46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6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3.2.4.3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Вход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Login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733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4" w:line="160" w:lineRule="exact"/>
              <w:rPr>
                <w:sz w:val="17"/>
                <w:szCs w:val="17"/>
              </w:rPr>
            </w:pPr>
          </w:p>
          <w:p w:rsidR="007F3B32" w:rsidRDefault="007F3B32">
            <w:pPr>
              <w:spacing w:line="200" w:lineRule="exact"/>
            </w:pPr>
          </w:p>
          <w:p w:rsidR="007F3B32" w:rsidRDefault="007F3B32">
            <w:pPr>
              <w:spacing w:line="200" w:lineRule="exact"/>
            </w:pPr>
          </w:p>
          <w:p w:rsidR="007F3B32" w:rsidRDefault="009212D5">
            <w:pPr>
              <w:ind w:left="823"/>
            </w:pPr>
            <w:r>
              <w:pict>
                <v:shape id="_x0000_i1026" type="#_x0000_t75" style="width:242.25pt;height:337.5pt">
                  <v:imagedata r:id="rId20" o:title=""/>
                </v:shape>
              </w:pict>
            </w:r>
          </w:p>
        </w:tc>
      </w:tr>
      <w:tr w:rsidR="007F3B32">
        <w:trPr>
          <w:trHeight w:hRule="exact" w:val="518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3.3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3: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от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Интерфейсът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се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пъл,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6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7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се отп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ше 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7F3B32">
      <w:pPr>
        <w:spacing w:before="6" w:line="140" w:lineRule="exact"/>
        <w:rPr>
          <w:sz w:val="15"/>
          <w:szCs w:val="15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21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:rsidR="007F3B32" w:rsidRDefault="009212D5">
      <w:pPr>
        <w:spacing w:before="6" w:line="100" w:lineRule="exact"/>
        <w:rPr>
          <w:sz w:val="10"/>
          <w:szCs w:val="10"/>
        </w:rPr>
      </w:pPr>
      <w:r>
        <w:lastRenderedPageBreak/>
        <w:pict>
          <v:group id="_x0000_s1346" style="position:absolute;margin-left:60.9pt;margin-top:56.35pt;width:459.7pt;height:124.7pt;z-index:-3354;mso-position-horizontal-relative:page;mso-position-vertical-relative:page" coordorigin="1218,1127" coordsize="9194,2494">
            <v:group id="_x0000_s1347" style="position:absolute;left:1229;top:1138;width:528;height:0" coordorigin="1229,1138" coordsize="528,0">
              <v:shape id="_x0000_s1366" style="position:absolute;left:1229;top:1138;width:528;height:0" coordorigin="1229,1138" coordsize="528,0" path="m1229,1138r528,e" filled="f" strokeweight=".58pt">
                <v:path arrowok="t"/>
              </v:shape>
              <v:group id="_x0000_s1348" style="position:absolute;left:1767;top:1138;width:6258;height:0" coordorigin="1767,1138" coordsize="6258,0">
                <v:shape id="_x0000_s1365" style="position:absolute;left:1767;top:1138;width:6258;height:0" coordorigin="1767,1138" coordsize="6258,0" path="m1767,1138r6258,e" filled="f" strokeweight=".58pt">
                  <v:path arrowok="t"/>
                </v:shape>
                <v:group id="_x0000_s1349" style="position:absolute;left:8034;top:1138;width:2367;height:0" coordorigin="8034,1138" coordsize="2367,0">
                  <v:shape id="_x0000_s1364" style="position:absolute;left:8034;top:1138;width:2367;height:0" coordorigin="8034,1138" coordsize="2367,0" path="m8034,1138r2367,e" filled="f" strokeweight=".58pt">
                    <v:path arrowok="t"/>
                  </v:shape>
                  <v:group id="_x0000_s1350" style="position:absolute;left:1224;top:1133;width:0;height:2482" coordorigin="1224,1133" coordsize="0,2482">
                    <v:shape id="_x0000_s1363" style="position:absolute;left:1224;top:1133;width:0;height:2482" coordorigin="1224,1133" coordsize="0,2482" path="m1224,1133r,2482e" filled="f" strokeweight=".58pt">
                      <v:path arrowok="t"/>
                    </v:shape>
                    <v:group id="_x0000_s1351" style="position:absolute;left:1229;top:3610;width:528;height:0" coordorigin="1229,3610" coordsize="528,0">
                      <v:shape id="_x0000_s1362" style="position:absolute;left:1229;top:3610;width:528;height:0" coordorigin="1229,3610" coordsize="528,0" path="m1229,3610r528,e" filled="f" strokeweight=".58pt">
                        <v:path arrowok="t"/>
                      </v:shape>
                      <v:group id="_x0000_s1352" style="position:absolute;left:1762;top:1133;width:0;height:2482" coordorigin="1762,1133" coordsize="0,2482">
                        <v:shape id="_x0000_s1361" style="position:absolute;left:1762;top:1133;width:0;height:2482" coordorigin="1762,1133" coordsize="0,2482" path="m1762,1133r,2482e" filled="f" strokeweight=".58pt">
                          <v:path arrowok="t"/>
                        </v:shape>
                        <v:group id="_x0000_s1353" style="position:absolute;left:1767;top:3610;width:6258;height:0" coordorigin="1767,3610" coordsize="6258,0">
                          <v:shape id="_x0000_s1360" style="position:absolute;left:1767;top:3610;width:6258;height:0" coordorigin="1767,3610" coordsize="6258,0" path="m1767,3610r6258,e" filled="f" strokeweight=".58pt">
                            <v:path arrowok="t"/>
                          </v:shape>
                          <v:group id="_x0000_s1354" style="position:absolute;left:8029;top:1133;width:0;height:2482" coordorigin="8029,1133" coordsize="0,2482">
                            <v:shape id="_x0000_s1359" style="position:absolute;left:8029;top:1133;width:0;height:2482" coordorigin="8029,1133" coordsize="0,2482" path="m8029,1133r,2482e" filled="f" strokeweight=".58pt">
                              <v:path arrowok="t"/>
                            </v:shape>
                            <v:group id="_x0000_s1355" style="position:absolute;left:8034;top:3610;width:2367;height:0" coordorigin="8034,3610" coordsize="2367,0">
                              <v:shape id="_x0000_s1358" style="position:absolute;left:8034;top:3610;width:2367;height:0" coordorigin="8034,3610" coordsize="2367,0" path="m8034,3610r2367,e" filled="f" strokeweight=".58pt">
                                <v:path arrowok="t"/>
                              </v:shape>
                              <v:group id="_x0000_s1356" style="position:absolute;left:10406;top:1133;width:0;height:2482" coordorigin="10406,1133" coordsize="0,2482">
                                <v:shape id="_x0000_s1357" style="position:absolute;left:10406;top:1133;width:0;height:2482" coordorigin="10406,1133" coordsize="0,2482" path="m10406,1133r,2482e" filled="f" strokeweight=".58pt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9212D5">
      <w:pPr>
        <w:tabs>
          <w:tab w:val="left" w:pos="940"/>
        </w:tabs>
        <w:ind w:left="950" w:right="3359" w:hanging="362"/>
        <w:rPr>
          <w:rFonts w:ascii="Comic Sans MS" w:eastAsia="Comic Sans MS" w:hAnsi="Comic Sans MS" w:cs="Comic Sans MS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5" type="#_x0000_t202" style="position:absolute;left:0;text-align:left;margin-left:443pt;margin-top:.05pt;width:36pt;height:36pt;z-index:-3353;mso-position-horizontal-relative:page" filled="f" stroked="f">
            <v:textbox inset="0,0,0,0">
              <w:txbxContent>
                <w:p w:rsidR="00A61AE9" w:rsidRDefault="00A61AE9">
                  <w:pPr>
                    <w:ind w:right="-128"/>
                    <w:rPr>
                      <w:rFonts w:ascii="Webdings" w:eastAsia="Webdings" w:hAnsi="Webdings" w:cs="Webdings"/>
                      <w:sz w:val="72"/>
                      <w:szCs w:val="72"/>
                    </w:rPr>
                  </w:pPr>
                  <w:r>
                    <w:rPr>
                      <w:rFonts w:ascii="Webdings" w:eastAsia="Webdings" w:hAnsi="Webdings" w:cs="Webdings"/>
                      <w:sz w:val="72"/>
                      <w:szCs w:val="72"/>
                    </w:rPr>
                    <w:t></w:t>
                  </w:r>
                </w:p>
              </w:txbxContent>
            </v:textbox>
            <w10:wrap anchorx="page"/>
          </v:shape>
        </w:pict>
      </w:r>
      <w:r w:rsidR="003D7F67">
        <w:rPr>
          <w:rFonts w:ascii="Comic Sans MS" w:eastAsia="Comic Sans MS" w:hAnsi="Comic Sans MS" w:cs="Comic Sans MS"/>
          <w:sz w:val="24"/>
          <w:szCs w:val="24"/>
        </w:rPr>
        <w:t>2</w:t>
      </w:r>
      <w:r w:rsidR="003D7F67">
        <w:rPr>
          <w:rFonts w:ascii="Comic Sans MS" w:eastAsia="Comic Sans MS" w:hAnsi="Comic Sans MS" w:cs="Comic Sans MS"/>
          <w:sz w:val="24"/>
          <w:szCs w:val="24"/>
        </w:rPr>
        <w:tab/>
        <w:t>На г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ното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еню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м</w:t>
      </w:r>
      <w:r w:rsidR="003D7F67">
        <w:rPr>
          <w:rFonts w:ascii="Comic Sans MS" w:eastAsia="Comic Sans MS" w:hAnsi="Comic Sans MS" w:cs="Comic Sans MS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да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з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 w:rsidR="003D7F67">
        <w:rPr>
          <w:rFonts w:ascii="Comic Sans MS" w:eastAsia="Comic Sans MS" w:hAnsi="Comic Sans MS" w:cs="Comic Sans MS"/>
          <w:sz w:val="24"/>
          <w:szCs w:val="24"/>
        </w:rPr>
        <w:t>олзва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опц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я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за отп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св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ане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 w:rsidR="003D7F67">
        <w:rPr>
          <w:rFonts w:ascii="Comic Sans MS" w:eastAsia="Comic Sans MS" w:hAnsi="Comic Sans MS" w:cs="Comic Sans MS"/>
          <w:sz w:val="24"/>
          <w:szCs w:val="24"/>
        </w:rPr>
        <w:t>„Изход от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си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те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z w:val="24"/>
          <w:szCs w:val="24"/>
        </w:rPr>
        <w:t>”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)</w:t>
      </w:r>
      <w:r w:rsidR="003D7F67">
        <w:rPr>
          <w:rFonts w:ascii="Comic Sans MS" w:eastAsia="Comic Sans MS" w:hAnsi="Comic Sans MS" w:cs="Comic Sans MS"/>
          <w:sz w:val="24"/>
          <w:szCs w:val="24"/>
        </w:rPr>
        <w:t>. Си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те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лед отп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св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ане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ена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чв</w:t>
      </w:r>
      <w:r w:rsidR="003D7F67">
        <w:rPr>
          <w:rFonts w:ascii="Comic Sans MS" w:eastAsia="Comic Sans MS" w:hAnsi="Comic Sans MS" w:cs="Comic Sans MS"/>
          <w:sz w:val="24"/>
          <w:szCs w:val="24"/>
        </w:rPr>
        <w:t>а пот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 w:rsidR="003D7F67">
        <w:rPr>
          <w:rFonts w:ascii="Comic Sans MS" w:eastAsia="Comic Sans MS" w:hAnsi="Comic Sans MS" w:cs="Comic Sans MS"/>
          <w:sz w:val="24"/>
          <w:szCs w:val="24"/>
        </w:rPr>
        <w:t>ите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 w:rsidR="003D7F67">
        <w:rPr>
          <w:rFonts w:ascii="Comic Sans MS" w:eastAsia="Comic Sans MS" w:hAnsi="Comic Sans MS" w:cs="Comic Sans MS"/>
          <w:sz w:val="24"/>
          <w:szCs w:val="24"/>
        </w:rPr>
        <w:t>я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към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пр</w:t>
      </w:r>
      <w:r w:rsidR="003D7F67">
        <w:rPr>
          <w:rFonts w:ascii="Comic Sans MS" w:eastAsia="Comic Sans MS" w:hAnsi="Comic Sans MS" w:cs="Comic Sans MS"/>
          <w:sz w:val="24"/>
          <w:szCs w:val="24"/>
        </w:rPr>
        <w:t>озо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еца за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>ход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ли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но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3"/>
          <w:sz w:val="24"/>
          <w:szCs w:val="24"/>
        </w:rPr>
        <w:t>г</w:t>
      </w:r>
      <w:r w:rsidR="003D7F67">
        <w:rPr>
          <w:rFonts w:ascii="Comic Sans MS" w:eastAsia="Comic Sans MS" w:hAnsi="Comic Sans MS" w:cs="Comic Sans MS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аци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.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 w:rsidR="003D7F67">
        <w:rPr>
          <w:rFonts w:ascii="Comic Sans MS" w:eastAsia="Comic Sans MS" w:hAnsi="Comic Sans MS" w:cs="Comic Sans MS"/>
          <w:sz w:val="24"/>
          <w:szCs w:val="24"/>
        </w:rPr>
        <w:t>от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 w:rsidR="003D7F67">
        <w:rPr>
          <w:rFonts w:ascii="Comic Sans MS" w:eastAsia="Comic Sans MS" w:hAnsi="Comic Sans MS" w:cs="Comic Sans MS"/>
          <w:sz w:val="24"/>
          <w:szCs w:val="24"/>
        </w:rPr>
        <w:t>ит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z w:val="24"/>
          <w:szCs w:val="24"/>
        </w:rPr>
        <w:t>ля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ж</w:t>
      </w:r>
      <w:r w:rsidR="003D7F67">
        <w:rPr>
          <w:rFonts w:ascii="Comic Sans MS" w:eastAsia="Comic Sans MS" w:hAnsi="Comic Sans MS" w:cs="Comic Sans MS"/>
          <w:sz w:val="24"/>
          <w:szCs w:val="24"/>
        </w:rPr>
        <w:t>е и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да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се отп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ше 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 w:rsidR="003D7F67">
        <w:rPr>
          <w:rFonts w:ascii="Comic Sans MS" w:eastAsia="Comic Sans MS" w:hAnsi="Comic Sans MS" w:cs="Comic Sans MS"/>
          <w:sz w:val="24"/>
          <w:szCs w:val="24"/>
        </w:rPr>
        <w:t>ол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з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>айки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опц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ия</w:t>
      </w:r>
      <w:r w:rsidR="003D7F67">
        <w:rPr>
          <w:rFonts w:ascii="Comic Sans MS" w:eastAsia="Comic Sans MS" w:hAnsi="Comic Sans MS" w:cs="Comic Sans MS"/>
          <w:sz w:val="24"/>
          <w:szCs w:val="24"/>
        </w:rPr>
        <w:t>та „П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г</w:t>
      </w:r>
      <w:r w:rsidR="003D7F67">
        <w:rPr>
          <w:rFonts w:ascii="Comic Sans MS" w:eastAsia="Comic Sans MS" w:hAnsi="Comic Sans MS" w:cs="Comic Sans MS"/>
          <w:sz w:val="24"/>
          <w:szCs w:val="24"/>
        </w:rPr>
        <w:t>лед на п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офи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”</w:t>
      </w:r>
      <w:r w:rsidR="003D7F67">
        <w:rPr>
          <w:rFonts w:ascii="Comic Sans MS" w:eastAsia="Comic Sans MS" w:hAnsi="Comic Sans MS" w:cs="Comic Sans MS"/>
          <w:sz w:val="24"/>
          <w:szCs w:val="24"/>
        </w:rPr>
        <w:t>,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к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ъ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дето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>ъ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 w:rsidR="003D7F67">
        <w:rPr>
          <w:rFonts w:ascii="Comic Sans MS" w:eastAsia="Comic Sans MS" w:hAnsi="Comic Sans MS" w:cs="Comic Sans MS"/>
          <w:sz w:val="24"/>
          <w:szCs w:val="24"/>
        </w:rPr>
        <w:t>о 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а опц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ия</w:t>
      </w:r>
      <w:r w:rsidR="003D7F67">
        <w:rPr>
          <w:rFonts w:ascii="Comic Sans MS" w:eastAsia="Comic Sans MS" w:hAnsi="Comic Sans MS" w:cs="Comic Sans MS"/>
          <w:sz w:val="24"/>
          <w:szCs w:val="24"/>
        </w:rPr>
        <w:t>та „И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з</w:t>
      </w:r>
      <w:r w:rsidR="003D7F67">
        <w:rPr>
          <w:rFonts w:ascii="Comic Sans MS" w:eastAsia="Comic Sans MS" w:hAnsi="Comic Sans MS" w:cs="Comic Sans MS"/>
          <w:sz w:val="24"/>
          <w:szCs w:val="24"/>
        </w:rPr>
        <w:t>ход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от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 w:rsidR="003D7F67">
        <w:rPr>
          <w:rFonts w:ascii="Comic Sans MS" w:eastAsia="Comic Sans MS" w:hAnsi="Comic Sans MS" w:cs="Comic Sans MS"/>
          <w:sz w:val="24"/>
          <w:szCs w:val="24"/>
        </w:rPr>
        <w:t>те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z w:val="24"/>
          <w:szCs w:val="24"/>
        </w:rPr>
        <w:t>”</w:t>
      </w:r>
    </w:p>
    <w:p w:rsidR="007F3B32" w:rsidRDefault="007F3B32">
      <w:pPr>
        <w:spacing w:before="9" w:line="120" w:lineRule="exact"/>
        <w:rPr>
          <w:sz w:val="12"/>
          <w:szCs w:val="12"/>
        </w:rPr>
      </w:pPr>
    </w:p>
    <w:p w:rsidR="007F3B32" w:rsidRDefault="003D7F67">
      <w:pPr>
        <w:spacing w:line="30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ег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нд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:</w:t>
      </w:r>
    </w:p>
    <w:p w:rsidR="007F3B32" w:rsidRDefault="007F3B32">
      <w:pPr>
        <w:spacing w:before="6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spacing w:before="20"/>
        <w:ind w:left="9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</w:t>
      </w:r>
      <w:r>
        <w:rPr>
          <w:rFonts w:ascii="Comic Sans MS" w:eastAsia="Comic Sans MS" w:hAnsi="Comic Sans MS" w:cs="Comic Sans MS"/>
          <w:spacing w:val="31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2" w:line="120" w:lineRule="exact"/>
        <w:rPr>
          <w:sz w:val="12"/>
          <w:szCs w:val="12"/>
        </w:rPr>
      </w:pPr>
    </w:p>
    <w:p w:rsidR="007F3B32" w:rsidRDefault="003D7F67">
      <w:pPr>
        <w:spacing w:line="320" w:lineRule="exact"/>
        <w:ind w:left="9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position w:val="-1"/>
          <w:sz w:val="28"/>
          <w:szCs w:val="28"/>
        </w:rPr>
        <w:t></w:t>
      </w:r>
      <w:r>
        <w:rPr>
          <w:spacing w:val="1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я             </w:t>
      </w:r>
      <w:r>
        <w:rPr>
          <w:rFonts w:ascii="Comic Sans MS" w:eastAsia="Comic Sans MS" w:hAnsi="Comic Sans MS" w:cs="Comic Sans MS"/>
          <w:spacing w:val="7"/>
          <w:position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position w:val="-1"/>
          <w:sz w:val="28"/>
          <w:szCs w:val="28"/>
        </w:rPr>
        <w:t></w:t>
      </w:r>
      <w:r>
        <w:rPr>
          <w:spacing w:val="15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я</w:t>
      </w:r>
    </w:p>
    <w:p w:rsidR="007F3B32" w:rsidRDefault="007F3B32">
      <w:pPr>
        <w:spacing w:before="5" w:line="120" w:lineRule="exact"/>
        <w:rPr>
          <w:sz w:val="12"/>
          <w:szCs w:val="12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8"/>
      </w:tblGrid>
      <w:tr w:rsidR="007F3B32">
        <w:trPr>
          <w:trHeight w:hRule="exact" w:val="1008"/>
        </w:trPr>
        <w:tc>
          <w:tcPr>
            <w:tcW w:w="1005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tabs>
                <w:tab w:val="left" w:pos="1540"/>
              </w:tabs>
              <w:ind w:left="1543" w:right="249" w:hanging="108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3.3.4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ab/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то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а: за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оп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ти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тъпките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лизане в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че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ече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</w:p>
          <w:p w:rsidR="007F3B32" w:rsidRDefault="003D7F67">
            <w:pPr>
              <w:spacing w:before="1" w:line="320" w:lineRule="exact"/>
              <w:ind w:left="15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логн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)</w:t>
            </w:r>
          </w:p>
        </w:tc>
      </w:tr>
      <w:tr w:rsidR="007F3B32">
        <w:trPr>
          <w:trHeight w:hRule="exact" w:val="463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6957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9212D5">
            <w:pPr>
              <w:ind w:left="493"/>
            </w:pPr>
            <w:r>
              <w:pict>
                <v:shape id="_x0000_i1027" type="#_x0000_t75" style="width:309pt;height:341.25pt">
                  <v:imagedata r:id="rId22" o:title=""/>
                </v:shape>
              </w:pict>
            </w:r>
          </w:p>
        </w:tc>
      </w:tr>
      <w:tr w:rsidR="007F3B32">
        <w:trPr>
          <w:trHeight w:hRule="exact" w:val="465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6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3.3.4.2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Изход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(No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t in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before="5" w:line="180" w:lineRule="exact"/>
        <w:rPr>
          <w:sz w:val="18"/>
          <w:szCs w:val="18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23"/>
          <w:pgSz w:w="11920" w:h="16840"/>
          <w:pgMar w:top="114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11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7487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9212D5">
            <w:pPr>
              <w:ind w:left="493"/>
            </w:pPr>
            <w:r>
              <w:pict>
                <v:shape id="_x0000_i1028" type="#_x0000_t75" style="width:255pt;height:345pt">
                  <v:imagedata r:id="rId24" o:title=""/>
                </v:shape>
              </w:pict>
            </w:r>
          </w:p>
          <w:p w:rsidR="007F3B32" w:rsidRDefault="007F3B32">
            <w:pPr>
              <w:spacing w:line="200" w:lineRule="exact"/>
            </w:pPr>
          </w:p>
          <w:p w:rsidR="007F3B32" w:rsidRDefault="007F3B32">
            <w:pPr>
              <w:spacing w:before="14" w:line="240" w:lineRule="exact"/>
              <w:rPr>
                <w:sz w:val="24"/>
                <w:szCs w:val="24"/>
              </w:rPr>
            </w:pPr>
          </w:p>
        </w:tc>
      </w:tr>
      <w:tr w:rsidR="007F3B32">
        <w:trPr>
          <w:trHeight w:hRule="exact" w:val="518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3.4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4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: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 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офил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3.4.1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3.4.2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3.4.3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3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2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02" w:right="798" w:firstLine="7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се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към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2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799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02" w:right="39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си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иди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 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то 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е „Прегл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 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772" w:right="769"/>
              <w:jc w:val="center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Webdings" w:eastAsia="Webdings" w:hAnsi="Webdings" w:cs="Webdings"/>
                <w:spacing w:val="1"/>
                <w:w w:val="99"/>
                <w:sz w:val="44"/>
                <w:szCs w:val="44"/>
              </w:rPr>
              <w:t>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t>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3D7F67">
      <w:pPr>
        <w:spacing w:before="87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25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12</w:t>
      </w:r>
    </w:p>
    <w:p w:rsidR="007F3B32" w:rsidRDefault="003D7F67">
      <w:pPr>
        <w:spacing w:before="23" w:line="320" w:lineRule="exact"/>
        <w:ind w:left="950" w:right="3416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Си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а го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ъ</w:t>
      </w:r>
      <w:r>
        <w:rPr>
          <w:rFonts w:ascii="Comic Sans MS" w:eastAsia="Comic Sans MS" w:hAnsi="Comic Sans MS" w:cs="Comic Sans MS"/>
          <w:sz w:val="24"/>
          <w:szCs w:val="24"/>
        </w:rPr>
        <w:t>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м</w:t>
      </w:r>
      <w:r>
        <w:rPr>
          <w:rFonts w:ascii="Comic Sans MS" w:eastAsia="Comic Sans MS" w:hAnsi="Comic Sans MS" w:cs="Comic Sans MS"/>
          <w:sz w:val="24"/>
          <w:szCs w:val="24"/>
        </w:rPr>
        <w:t>енюто 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офи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но за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щ</w:t>
      </w:r>
      <w:r>
        <w:rPr>
          <w:rFonts w:ascii="Comic Sans MS" w:eastAsia="Comic Sans MS" w:hAnsi="Comic Sans MS" w:cs="Comic Sans MS"/>
          <w:sz w:val="24"/>
          <w:szCs w:val="24"/>
        </w:rPr>
        <w:t>о 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утона</w:t>
      </w:r>
    </w:p>
    <w:p w:rsidR="007F3B32" w:rsidRDefault="009212D5">
      <w:pPr>
        <w:spacing w:before="2"/>
        <w:ind w:left="950"/>
        <w:rPr>
          <w:rFonts w:ascii="Comic Sans MS" w:eastAsia="Comic Sans MS" w:hAnsi="Comic Sans MS" w:cs="Comic Sans MS"/>
          <w:sz w:val="24"/>
          <w:szCs w:val="24"/>
        </w:rPr>
      </w:pPr>
      <w:r>
        <w:pict>
          <v:group id="_x0000_s1322" style="position:absolute;left:0;text-align:left;margin-left:60.9pt;margin-top:56.35pt;width:459.7pt;height:51.85pt;z-index:-3352;mso-position-horizontal-relative:page;mso-position-vertical-relative:page" coordorigin="1218,1127" coordsize="9194,1037">
            <v:group id="_x0000_s1323" style="position:absolute;left:1229;top:1138;width:528;height:0" coordorigin="1229,1138" coordsize="528,0">
              <v:shape id="_x0000_s1342" style="position:absolute;left:1229;top:1138;width:528;height:0" coordorigin="1229,1138" coordsize="528,0" path="m1229,1138r528,e" filled="f" strokeweight=".58pt">
                <v:path arrowok="t"/>
              </v:shape>
              <v:group id="_x0000_s1324" style="position:absolute;left:1767;top:1138;width:6258;height:0" coordorigin="1767,1138" coordsize="6258,0">
                <v:shape id="_x0000_s1341" style="position:absolute;left:1767;top:1138;width:6258;height:0" coordorigin="1767,1138" coordsize="6258,0" path="m1767,1138r6258,e" filled="f" strokeweight=".58pt">
                  <v:path arrowok="t"/>
                </v:shape>
                <v:group id="_x0000_s1325" style="position:absolute;left:8034;top:1138;width:2367;height:0" coordorigin="8034,1138" coordsize="2367,0">
                  <v:shape id="_x0000_s1340" style="position:absolute;left:8034;top:1138;width:2367;height:0" coordorigin="8034,1138" coordsize="2367,0" path="m8034,1138r2367,e" filled="f" strokeweight=".58pt">
                    <v:path arrowok="t"/>
                  </v:shape>
                  <v:group id="_x0000_s1326" style="position:absolute;left:1224;top:1133;width:0;height:1025" coordorigin="1224,1133" coordsize="0,1025">
                    <v:shape id="_x0000_s1339" style="position:absolute;left:1224;top:1133;width:0;height:1025" coordorigin="1224,1133" coordsize="0,1025" path="m1224,1133r,1025e" filled="f" strokeweight=".58pt">
                      <v:path arrowok="t"/>
                    </v:shape>
                    <v:group id="_x0000_s1327" style="position:absolute;left:1229;top:2153;width:528;height:0" coordorigin="1229,2153" coordsize="528,0">
                      <v:shape id="_x0000_s1338" style="position:absolute;left:1229;top:2153;width:528;height:0" coordorigin="1229,2153" coordsize="528,0" path="m1229,2153r528,e" filled="f" strokeweight=".58pt">
                        <v:path arrowok="t"/>
                      </v:shape>
                      <v:group id="_x0000_s1328" style="position:absolute;left:1762;top:1133;width:0;height:1025" coordorigin="1762,1133" coordsize="0,1025">
                        <v:shape id="_x0000_s1337" style="position:absolute;left:1762;top:1133;width:0;height:1025" coordorigin="1762,1133" coordsize="0,1025" path="m1762,1133r,1025e" filled="f" strokeweight=".58pt">
                          <v:path arrowok="t"/>
                        </v:shape>
                        <v:group id="_x0000_s1329" style="position:absolute;left:1767;top:2153;width:6258;height:0" coordorigin="1767,2153" coordsize="6258,0">
                          <v:shape id="_x0000_s1336" style="position:absolute;left:1767;top:2153;width:6258;height:0" coordorigin="1767,2153" coordsize="6258,0" path="m1767,2153r6258,e" filled="f" strokeweight=".58pt">
                            <v:path arrowok="t"/>
                          </v:shape>
                          <v:group id="_x0000_s1330" style="position:absolute;left:8029;top:1133;width:0;height:1025" coordorigin="8029,1133" coordsize="0,1025">
                            <v:shape id="_x0000_s1335" style="position:absolute;left:8029;top:1133;width:0;height:1025" coordorigin="8029,1133" coordsize="0,1025" path="m8029,1133r,1025e" filled="f" strokeweight=".58pt">
                              <v:path arrowok="t"/>
                            </v:shape>
                            <v:group id="_x0000_s1331" style="position:absolute;left:8034;top:2153;width:2367;height:0" coordorigin="8034,2153" coordsize="2367,0">
                              <v:shape id="_x0000_s1334" style="position:absolute;left:8034;top:2153;width:2367;height:0" coordorigin="8034,2153" coordsize="2367,0" path="m8034,2153r2367,e" filled="f" strokeweight=".58pt">
                                <v:path arrowok="t"/>
                              </v:shape>
                              <v:group id="_x0000_s1332" style="position:absolute;left:10406;top:1133;width:0;height:1025" coordorigin="10406,1133" coordsize="0,1025">
                                <v:shape id="_x0000_s1333" style="position:absolute;left:10406;top:1133;width:0;height:1025" coordorigin="10406,1133" coordsize="0,1025" path="m10406,1133r,1025e" filled="f" strokeweight=".58pt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3D7F67">
        <w:rPr>
          <w:rFonts w:ascii="Comic Sans MS" w:eastAsia="Comic Sans MS" w:hAnsi="Comic Sans MS" w:cs="Comic Sans MS"/>
          <w:sz w:val="24"/>
          <w:szCs w:val="24"/>
        </w:rPr>
        <w:t>„П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 w:rsidR="003D7F67">
        <w:rPr>
          <w:rFonts w:ascii="Comic Sans MS" w:eastAsia="Comic Sans MS" w:hAnsi="Comic Sans MS" w:cs="Comic Sans MS"/>
          <w:sz w:val="24"/>
          <w:szCs w:val="24"/>
        </w:rPr>
        <w:t>ен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”</w:t>
      </w:r>
    </w:p>
    <w:p w:rsidR="007F3B32" w:rsidRDefault="003D7F67">
      <w:pPr>
        <w:spacing w:before="8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Лег</w:t>
      </w:r>
      <w:r>
        <w:rPr>
          <w:rFonts w:ascii="Calibri" w:eastAsia="Calibri" w:hAnsi="Calibri" w:cs="Calibri"/>
          <w:spacing w:val="1"/>
          <w:sz w:val="22"/>
          <w:szCs w:val="22"/>
        </w:rPr>
        <w:t>е</w:t>
      </w:r>
      <w:r>
        <w:rPr>
          <w:rFonts w:ascii="Calibri" w:eastAsia="Calibri" w:hAnsi="Calibri" w:cs="Calibri"/>
          <w:sz w:val="22"/>
          <w:szCs w:val="22"/>
        </w:rPr>
        <w:t>н</w:t>
      </w:r>
      <w:r>
        <w:rPr>
          <w:rFonts w:ascii="Calibri" w:eastAsia="Calibri" w:hAnsi="Calibri" w:cs="Calibri"/>
          <w:spacing w:val="-1"/>
          <w:sz w:val="22"/>
          <w:szCs w:val="22"/>
        </w:rPr>
        <w:t>д</w:t>
      </w:r>
      <w:r>
        <w:rPr>
          <w:rFonts w:ascii="Calibri" w:eastAsia="Calibri" w:hAnsi="Calibri" w:cs="Calibri"/>
          <w:sz w:val="22"/>
          <w:szCs w:val="22"/>
        </w:rPr>
        <w:t>а:</w:t>
      </w:r>
    </w:p>
    <w:p w:rsidR="007F3B32" w:rsidRDefault="007F3B32">
      <w:pPr>
        <w:spacing w:before="3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ind w:left="9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 </w:t>
      </w:r>
      <w:r>
        <w:rPr>
          <w:rFonts w:ascii="Comic Sans MS" w:eastAsia="Comic Sans MS" w:hAnsi="Comic Sans MS" w:cs="Comic Sans MS"/>
          <w:spacing w:val="12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2" w:line="120" w:lineRule="exact"/>
        <w:rPr>
          <w:sz w:val="12"/>
          <w:szCs w:val="12"/>
        </w:rPr>
      </w:pPr>
    </w:p>
    <w:p w:rsidR="007F3B32" w:rsidRDefault="003D7F67">
      <w:pPr>
        <w:spacing w:line="320" w:lineRule="exact"/>
        <w:ind w:left="9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position w:val="-1"/>
          <w:sz w:val="28"/>
          <w:szCs w:val="28"/>
        </w:rPr>
        <w:t></w:t>
      </w:r>
      <w:r>
        <w:rPr>
          <w:spacing w:val="1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я             </w:t>
      </w:r>
      <w:r>
        <w:rPr>
          <w:rFonts w:ascii="Comic Sans MS" w:eastAsia="Comic Sans MS" w:hAnsi="Comic Sans MS" w:cs="Comic Sans MS"/>
          <w:spacing w:val="60"/>
          <w:position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position w:val="-1"/>
          <w:sz w:val="28"/>
          <w:szCs w:val="28"/>
        </w:rPr>
        <w:t></w:t>
      </w:r>
      <w:r>
        <w:rPr>
          <w:spacing w:val="15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я</w:t>
      </w:r>
    </w:p>
    <w:p w:rsidR="007F3B32" w:rsidRDefault="007F3B32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8"/>
      </w:tblGrid>
      <w:tr w:rsidR="007F3B32">
        <w:trPr>
          <w:trHeight w:hRule="exact" w:val="341"/>
        </w:trPr>
        <w:tc>
          <w:tcPr>
            <w:tcW w:w="1005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46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</w:p>
        </w:tc>
      </w:tr>
      <w:tr w:rsidR="007F3B32">
        <w:trPr>
          <w:trHeight w:hRule="exact" w:val="463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Вход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Login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7046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9212D5">
            <w:pPr>
              <w:ind w:left="493"/>
            </w:pPr>
            <w:r>
              <w:pict>
                <v:shape id="_x0000_i1029" type="#_x0000_t75" style="width:251.25pt;height:345.75pt">
                  <v:imagedata r:id="rId26" o:title=""/>
                </v:shape>
              </w:pict>
            </w:r>
          </w:p>
        </w:tc>
      </w:tr>
      <w:tr w:rsidR="007F3B32">
        <w:trPr>
          <w:trHeight w:hRule="exact" w:val="465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64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3.3.4.2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before="4" w:line="120" w:lineRule="exact"/>
        <w:rPr>
          <w:sz w:val="12"/>
          <w:szCs w:val="12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27"/>
          <w:pgSz w:w="11920" w:h="16840"/>
          <w:pgMar w:top="110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13</w:t>
      </w:r>
    </w:p>
    <w:p w:rsidR="007F3B32" w:rsidRDefault="009212D5">
      <w:pPr>
        <w:spacing w:before="1" w:line="180" w:lineRule="exact"/>
        <w:rPr>
          <w:sz w:val="19"/>
          <w:szCs w:val="19"/>
        </w:rPr>
      </w:pPr>
      <w:r>
        <w:lastRenderedPageBreak/>
        <w:pict>
          <v:group id="_x0000_s1303" style="position:absolute;margin-left:50.95pt;margin-top:56.35pt;width:503.5pt;height:378.85pt;z-index:-3351;mso-position-horizontal-relative:page;mso-position-vertical-relative:page" coordorigin="1019,1127" coordsize="10070,7577">
            <v:group id="_x0000_s1304" style="position:absolute;left:1030;top:1138;width:10048;height:0" coordorigin="1030,1138" coordsize="10048,0">
              <v:shape id="_x0000_s1320" style="position:absolute;left:1030;top:1138;width:10048;height:0" coordorigin="1030,1138" coordsize="10048,0" path="m1030,1138r10048,e" filled="f" strokeweight=".58pt">
                <v:path arrowok="t"/>
              </v:shape>
              <v:group id="_x0000_s1305" style="position:absolute;left:1032;top:8235;width:101;height:454" coordorigin="1032,8235" coordsize="101,454">
                <v:shape id="_x0000_s1319" style="position:absolute;left:1032;top:8235;width:101;height:454" coordorigin="1032,8235" coordsize="101,454" path="m1032,8689r101,l1133,8235r-101,l1032,8689xe" fillcolor="#dbdbdb" stroked="f">
                  <v:path arrowok="t"/>
                </v:shape>
                <v:group id="_x0000_s1306" style="position:absolute;left:10975;top:8235;width:103;height:454" coordorigin="10975,8235" coordsize="103,454">
                  <v:shape id="_x0000_s1318" style="position:absolute;left:10975;top:8235;width:103;height:454" coordorigin="10975,8235" coordsize="103,454" path="m10975,8689r103,l11078,8235r-103,l10975,8689xe" fillcolor="#dbdbdb" stroked="f">
                    <v:path arrowok="t"/>
                  </v:shape>
                  <v:group id="_x0000_s1307" style="position:absolute;left:1133;top:8235;width:9842;height:454" coordorigin="1133,8235" coordsize="9842,454">
                    <v:shape id="_x0000_s1317" style="position:absolute;left:1133;top:8235;width:9842;height:454" coordorigin="1133,8235" coordsize="9842,454" path="m1133,8689r9842,l10975,8235r-9842,l1133,8689xe" fillcolor="#dbdbdb" stroked="f">
                      <v:path arrowok="t"/>
                    </v:shape>
                    <v:group id="_x0000_s1308" style="position:absolute;left:1030;top:8231;width:10048;height:0" coordorigin="1030,8231" coordsize="10048,0">
                      <v:shape id="_x0000_s1316" style="position:absolute;left:1030;top:8231;width:10048;height:0" coordorigin="1030,8231" coordsize="10048,0" path="m1030,8231r10048,e" filled="f" strokeweight=".58pt">
                        <v:path arrowok="t"/>
                      </v:shape>
                      <v:group id="_x0000_s1309" style="position:absolute;left:1025;top:1133;width:0;height:7566" coordorigin="1025,1133" coordsize="0,7566">
                        <v:shape id="_x0000_s1315" style="position:absolute;left:1025;top:1133;width:0;height:7566" coordorigin="1025,1133" coordsize="0,7566" path="m1025,1133r,7566e" filled="f" strokeweight=".58pt">
                          <v:path arrowok="t"/>
                        </v:shape>
                        <v:group id="_x0000_s1310" style="position:absolute;left:1030;top:8694;width:10048;height:0" coordorigin="1030,8694" coordsize="10048,0">
                          <v:shape id="_x0000_s1314" style="position:absolute;left:1030;top:8694;width:10048;height:0" coordorigin="1030,8694" coordsize="10048,0" path="m1030,8694r10048,e" filled="f" strokeweight=".58pt">
                            <v:path arrowok="t"/>
                          </v:shape>
                          <v:group id="_x0000_s1311" style="position:absolute;left:11083;top:1133;width:0;height:7566" coordorigin="11083,1133" coordsize="0,7566">
                            <v:shape id="_x0000_s1313" style="position:absolute;left:11083;top:1133;width:0;height:7566" coordorigin="11083,1133" coordsize="0,7566" path="m11083,1133r,7566e" filled="f" strokeweight=".58pt">
                              <v:path arrowok="t"/>
                            </v:shape>
                            <v:shape id="_x0000_s1312" type="#_x0000_t75" style="position:absolute;left:1494;top:1264;width:6246;height:6960">
                              <v:imagedata r:id="rId28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3.3.4.3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ег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ед на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ли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офил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rs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3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al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fil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e)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6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29"/>
          <w:pgSz w:w="11920" w:h="16840"/>
          <w:pgMar w:top="1560" w:right="1020" w:bottom="280" w:left="156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14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77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9212D5">
            <w:pPr>
              <w:ind w:left="853"/>
            </w:pPr>
            <w:r>
              <w:pict>
                <v:shape id="_x0000_i1030" type="#_x0000_t75" style="width:401.25pt;height:341.25pt">
                  <v:imagedata r:id="rId30" o:title=""/>
                </v:shape>
              </w:pict>
            </w:r>
          </w:p>
          <w:p w:rsidR="007F3B32" w:rsidRDefault="007F3B32">
            <w:pPr>
              <w:spacing w:before="10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След к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то инфо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pacing w:val="2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та 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аз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ена на</w:t>
            </w:r>
            <w:r>
              <w:rPr>
                <w:rFonts w:ascii="Comic Sans MS" w:eastAsia="Comic Sans MS" w:hAnsi="Comic Sans MS" w:cs="Comic Sans MS"/>
                <w:color w:val="006FC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2 к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тего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ии,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б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-2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обре да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а обозна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вс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от к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тего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иите и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нейното зна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 xml:space="preserve"> пр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ето.</w:t>
            </w:r>
          </w:p>
        </w:tc>
      </w:tr>
      <w:tr w:rsidR="007F3B32">
        <w:trPr>
          <w:trHeight w:hRule="exact" w:val="51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3.5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5: Въ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на 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ана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3.5.1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3.5.2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BDBDB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3.5.3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6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02" w:right="798" w:firstLine="7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се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към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569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за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440" w:lineRule="exact"/>
              <w:ind w:left="911" w:right="911"/>
              <w:jc w:val="center"/>
              <w:rPr>
                <w:rFonts w:ascii="Webdings" w:eastAsia="Webdings" w:hAnsi="Webdings" w:cs="Webdings"/>
                <w:sz w:val="44"/>
                <w:szCs w:val="44"/>
              </w:rPr>
            </w:pPr>
            <w:r>
              <w:rPr>
                <w:rFonts w:ascii="Webdings" w:eastAsia="Webdings" w:hAnsi="Webdings" w:cs="Webdings"/>
                <w:w w:val="99"/>
                <w:sz w:val="44"/>
                <w:szCs w:val="44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3D7F67">
      <w:pPr>
        <w:spacing w:before="58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31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15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6267"/>
        <w:gridCol w:w="2377"/>
      </w:tblGrid>
      <w:tr w:rsidR="007F3B32">
        <w:trPr>
          <w:trHeight w:hRule="exact" w:val="1349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before="1"/>
              <w:ind w:left="102" w:right="427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та която 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инал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н. 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която 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яб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е „Въ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го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Въ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на 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2472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37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тителни,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уги)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ото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ито 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и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инал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 ден. Пот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анява 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ация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до 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п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лето за кол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за ко 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623"/>
              <w:rPr>
                <w:rFonts w:ascii="Webdings" w:eastAsia="Webdings" w:hAnsi="Webdings" w:cs="Webdings"/>
                <w:sz w:val="56"/>
                <w:szCs w:val="56"/>
              </w:rPr>
            </w:pPr>
            <w:r>
              <w:rPr>
                <w:rFonts w:ascii="Webdings" w:eastAsia="Webdings" w:hAnsi="Webdings" w:cs="Webdings"/>
                <w:spacing w:val="1"/>
                <w:sz w:val="56"/>
                <w:szCs w:val="56"/>
              </w:rPr>
              <w:t></w:t>
            </w:r>
            <w:r>
              <w:rPr>
                <w:rFonts w:ascii="Webdings" w:eastAsia="Webdings" w:hAnsi="Webdings" w:cs="Webdings"/>
                <w:sz w:val="56"/>
                <w:szCs w:val="56"/>
              </w:rPr>
              <w:t></w:t>
            </w:r>
          </w:p>
          <w:p w:rsidR="007F3B32" w:rsidRDefault="003D7F67">
            <w:pPr>
              <w:spacing w:before="1"/>
              <w:ind w:left="763" w:right="1266"/>
              <w:jc w:val="center"/>
              <w:rPr>
                <w:rFonts w:ascii="Wingdings" w:eastAsia="Wingdings" w:hAnsi="Wingdings" w:cs="Wingdings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</w:t>
            </w:r>
          </w:p>
        </w:tc>
      </w:tr>
    </w:tbl>
    <w:p w:rsidR="007F3B32" w:rsidRDefault="003D7F67">
      <w:pPr>
        <w:spacing w:line="260" w:lineRule="exact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Лег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е</w:t>
      </w:r>
      <w:r>
        <w:rPr>
          <w:rFonts w:ascii="Calibri" w:eastAsia="Calibri" w:hAnsi="Calibri" w:cs="Calibri"/>
          <w:position w:val="1"/>
          <w:sz w:val="22"/>
          <w:szCs w:val="22"/>
        </w:rPr>
        <w:t>н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д</w:t>
      </w:r>
      <w:r>
        <w:rPr>
          <w:rFonts w:ascii="Calibri" w:eastAsia="Calibri" w:hAnsi="Calibri" w:cs="Calibri"/>
          <w:position w:val="1"/>
          <w:sz w:val="22"/>
          <w:szCs w:val="22"/>
        </w:rPr>
        <w:t>а:</w:t>
      </w:r>
    </w:p>
    <w:p w:rsidR="007F3B32" w:rsidRDefault="007F3B32">
      <w:pPr>
        <w:spacing w:before="3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           </w:t>
      </w:r>
      <w:r>
        <w:rPr>
          <w:rFonts w:ascii="Comic Sans MS" w:eastAsia="Comic Sans MS" w:hAnsi="Comic Sans MS" w:cs="Comic Sans MS"/>
          <w:spacing w:val="41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2" w:line="120" w:lineRule="exact"/>
        <w:rPr>
          <w:sz w:val="12"/>
          <w:szCs w:val="12"/>
        </w:rPr>
      </w:pPr>
    </w:p>
    <w:p w:rsidR="007F3B32" w:rsidRDefault="003D7F67">
      <w:pPr>
        <w:spacing w:line="32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position w:val="-1"/>
          <w:sz w:val="28"/>
          <w:szCs w:val="28"/>
        </w:rPr>
        <w:t></w:t>
      </w:r>
      <w:r>
        <w:rPr>
          <w:spacing w:val="1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я                        </w:t>
      </w:r>
      <w:r>
        <w:rPr>
          <w:rFonts w:ascii="Comic Sans MS" w:eastAsia="Comic Sans MS" w:hAnsi="Comic Sans MS" w:cs="Comic Sans MS"/>
          <w:spacing w:val="17"/>
          <w:position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position w:val="-1"/>
          <w:sz w:val="28"/>
          <w:szCs w:val="28"/>
        </w:rPr>
        <w:t></w:t>
      </w:r>
      <w:r>
        <w:rPr>
          <w:spacing w:val="15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я</w:t>
      </w:r>
    </w:p>
    <w:p w:rsidR="007F3B32" w:rsidRDefault="007F3B32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6"/>
      </w:tblGrid>
      <w:tr w:rsidR="007F3B32">
        <w:trPr>
          <w:trHeight w:hRule="exact" w:val="341"/>
        </w:trPr>
        <w:tc>
          <w:tcPr>
            <w:tcW w:w="10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46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</w:p>
        </w:tc>
      </w:tr>
      <w:tr w:rsidR="007F3B32">
        <w:trPr>
          <w:trHeight w:hRule="exact" w:val="463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4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Вход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Login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7047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9212D5">
            <w:pPr>
              <w:ind w:left="492"/>
            </w:pPr>
            <w:r>
              <w:pict>
                <v:shape id="_x0000_i1031" type="#_x0000_t75" style="width:251.25pt;height:345.75pt">
                  <v:imagedata r:id="rId26" o:title=""/>
                </v:shape>
              </w:pict>
            </w:r>
          </w:p>
        </w:tc>
      </w:tr>
      <w:tr w:rsidR="007F3B32">
        <w:trPr>
          <w:trHeight w:hRule="exact" w:val="463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4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3.3.4.2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before="8" w:line="100" w:lineRule="exact"/>
        <w:rPr>
          <w:sz w:val="11"/>
          <w:szCs w:val="11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32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16</w:t>
      </w:r>
    </w:p>
    <w:p w:rsidR="007F3B32" w:rsidRDefault="009212D5">
      <w:pPr>
        <w:spacing w:line="100" w:lineRule="exact"/>
        <w:rPr>
          <w:sz w:val="10"/>
          <w:szCs w:val="10"/>
        </w:rPr>
      </w:pPr>
      <w:r>
        <w:lastRenderedPageBreak/>
        <w:pict>
          <v:group id="_x0000_s1283" style="position:absolute;margin-left:50.95pt;margin-top:56.35pt;width:503.5pt;height:374.45pt;z-index:-3350;mso-position-horizontal-relative:page;mso-position-vertical-relative:page" coordorigin="1019,1127" coordsize="10070,7489">
            <v:group id="_x0000_s1284" style="position:absolute;left:1030;top:1138;width:10048;height:0" coordorigin="1030,1138" coordsize="10048,0">
              <v:shape id="_x0000_s1300" style="position:absolute;left:1030;top:1138;width:10048;height:0" coordorigin="1030,1138" coordsize="10048,0" path="m1030,1138r10048,e" filled="f" strokeweight=".58pt">
                <v:path arrowok="t"/>
              </v:shape>
              <v:group id="_x0000_s1285" style="position:absolute;left:1032;top:8144;width:101;height:456" coordorigin="1032,8144" coordsize="101,456">
                <v:shape id="_x0000_s1299" style="position:absolute;left:1032;top:8144;width:101;height:456" coordorigin="1032,8144" coordsize="101,456" path="m1032,8600r101,l1133,8144r-101,l1032,8600xe" fillcolor="#dbdbdb" stroked="f">
                  <v:path arrowok="t"/>
                </v:shape>
                <v:group id="_x0000_s1286" style="position:absolute;left:10975;top:8144;width:103;height:456" coordorigin="10975,8144" coordsize="103,456">
                  <v:shape id="_x0000_s1298" style="position:absolute;left:10975;top:8144;width:103;height:456" coordorigin="10975,8144" coordsize="103,456" path="m10975,8600r103,l11078,8144r-103,l10975,8600xe" fillcolor="#dbdbdb" stroked="f">
                    <v:path arrowok="t"/>
                  </v:shape>
                  <v:group id="_x0000_s1287" style="position:absolute;left:1133;top:8144;width:9842;height:456" coordorigin="1133,8144" coordsize="9842,456">
                    <v:shape id="_x0000_s1297" style="position:absolute;left:1133;top:8144;width:9842;height:456" coordorigin="1133,8144" coordsize="9842,456" path="m1133,8600r9842,l10975,8144r-9842,l1133,8600xe" fillcolor="#dbdbdb" stroked="f">
                      <v:path arrowok="t"/>
                    </v:shape>
                    <v:group id="_x0000_s1288" style="position:absolute;left:1030;top:8139;width:10048;height:0" coordorigin="1030,8139" coordsize="10048,0">
                      <v:shape id="_x0000_s1296" style="position:absolute;left:1030;top:8139;width:10048;height:0" coordorigin="1030,8139" coordsize="10048,0" path="m1030,8139r10048,e" filled="f" strokeweight=".58pt">
                        <v:path arrowok="t"/>
                      </v:shape>
                      <v:group id="_x0000_s1289" style="position:absolute;left:1025;top:1133;width:0;height:7477" coordorigin="1025,1133" coordsize="0,7477">
                        <v:shape id="_x0000_s1295" style="position:absolute;left:1025;top:1133;width:0;height:7477" coordorigin="1025,1133" coordsize="0,7477" path="m1025,1133r,7477e" filled="f" strokeweight=".58pt">
                          <v:path arrowok="t"/>
                        </v:shape>
                        <v:group id="_x0000_s1290" style="position:absolute;left:1030;top:8605;width:10048;height:0" coordorigin="1030,8605" coordsize="10048,0">
                          <v:shape id="_x0000_s1294" style="position:absolute;left:1030;top:8605;width:10048;height:0" coordorigin="1030,8605" coordsize="10048,0" path="m1030,8605r10048,e" filled="f" strokeweight=".58pt">
                            <v:path arrowok="t"/>
                          </v:shape>
                          <v:group id="_x0000_s1291" style="position:absolute;left:11083;top:1133;width:0;height:7477" coordorigin="11083,1133" coordsize="0,7477">
                            <v:shape id="_x0000_s1293" style="position:absolute;left:11083;top:1133;width:0;height:7477" coordorigin="11083,1133" coordsize="0,7477" path="m11083,1133r,7477e" filled="f" strokeweight=".58pt">
                              <v:path arrowok="t"/>
                            </v:shape>
                            <v:shape id="_x0000_s1292" type="#_x0000_t75" style="position:absolute;left:1524;top:1264;width:6165;height:6870">
                              <v:imagedata r:id="rId28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3.3.4.3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ане на х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ана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F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d cons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u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mp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on)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7" w:line="180" w:lineRule="exact"/>
        <w:rPr>
          <w:sz w:val="19"/>
          <w:szCs w:val="19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33"/>
          <w:pgSz w:w="11920" w:h="16840"/>
          <w:pgMar w:top="1560" w:right="1020" w:bottom="280" w:left="156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17</w:t>
      </w:r>
    </w:p>
    <w:p w:rsidR="007F3B32" w:rsidRDefault="009212D5">
      <w:pPr>
        <w:spacing w:before="1" w:line="120" w:lineRule="exact"/>
        <w:rPr>
          <w:sz w:val="13"/>
          <w:szCs w:val="13"/>
        </w:rPr>
      </w:pPr>
      <w:r>
        <w:lastRenderedPageBreak/>
        <w:pict>
          <v:group id="_x0000_s1265" style="position:absolute;margin-left:50.95pt;margin-top:56.35pt;width:503.5pt;height:375.85pt;z-index:-3349;mso-position-horizontal-relative:page;mso-position-vertical-relative:page" coordorigin="1019,1127" coordsize="10070,7517">
            <v:group id="_x0000_s1266" style="position:absolute;left:1030;top:1138;width:10048;height:0" coordorigin="1030,1138" coordsize="10048,0">
              <v:shape id="_x0000_s1282" style="position:absolute;left:1030;top:1138;width:10048;height:0" coordorigin="1030,1138" coordsize="10048,0" path="m1030,1138r10048,e" filled="f" strokeweight=".58pt">
                <v:path arrowok="t"/>
              </v:shape>
              <v:group id="_x0000_s1267" style="position:absolute;left:1032;top:8175;width:101;height:454" coordorigin="1032,8175" coordsize="101,454">
                <v:shape id="_x0000_s1281" style="position:absolute;left:1032;top:8175;width:101;height:454" coordorigin="1032,8175" coordsize="101,454" path="m1032,8629r101,l1133,8175r-101,l1032,8629xe" fillcolor="#dbdbdb" stroked="f">
                  <v:path arrowok="t"/>
                </v:shape>
                <v:group id="_x0000_s1268" style="position:absolute;left:10975;top:8175;width:103;height:454" coordorigin="10975,8175" coordsize="103,454">
                  <v:shape id="_x0000_s1280" style="position:absolute;left:10975;top:8175;width:103;height:454" coordorigin="10975,8175" coordsize="103,454" path="m10975,8629r103,l11078,8175r-103,l10975,8629xe" fillcolor="#dbdbdb" stroked="f">
                    <v:path arrowok="t"/>
                  </v:shape>
                  <v:group id="_x0000_s1269" style="position:absolute;left:1133;top:8175;width:9842;height:454" coordorigin="1133,8175" coordsize="9842,454">
                    <v:shape id="_x0000_s1279" style="position:absolute;left:1133;top:8175;width:9842;height:454" coordorigin="1133,8175" coordsize="9842,454" path="m1133,8629r9842,l10975,8175r-9842,l1133,8629xe" fillcolor="#dbdbdb" stroked="f">
                      <v:path arrowok="t"/>
                    </v:shape>
                    <v:group id="_x0000_s1270" style="position:absolute;left:1030;top:8171;width:10048;height:0" coordorigin="1030,8171" coordsize="10048,0">
                      <v:shape id="_x0000_s1278" style="position:absolute;left:1030;top:8171;width:10048;height:0" coordorigin="1030,8171" coordsize="10048,0" path="m1030,8171r10048,e" filled="f" strokeweight=".58pt">
                        <v:path arrowok="t"/>
                      </v:shape>
                      <v:group id="_x0000_s1271" style="position:absolute;left:1025;top:1133;width:0;height:7506" coordorigin="1025,1133" coordsize="0,7506">
                        <v:shape id="_x0000_s1277" style="position:absolute;left:1025;top:1133;width:0;height:7506" coordorigin="1025,1133" coordsize="0,7506" path="m1025,1133r,7506e" filled="f" strokeweight=".58pt">
                          <v:path arrowok="t"/>
                        </v:shape>
                        <v:group id="_x0000_s1272" style="position:absolute;left:1030;top:8634;width:10048;height:0" coordorigin="1030,8634" coordsize="10048,0">
                          <v:shape id="_x0000_s1276" style="position:absolute;left:1030;top:8634;width:10048;height:0" coordorigin="1030,8634" coordsize="10048,0" path="m1030,8634r10048,e" filled="f" strokeweight=".58pt">
                            <v:path arrowok="t"/>
                          </v:shape>
                          <v:group id="_x0000_s1273" style="position:absolute;left:11083;top:1133;width:0;height:7506" coordorigin="11083,1133" coordsize="0,7506">
                            <v:shape id="_x0000_s1275" style="position:absolute;left:11083;top:1133;width:0;height:7506" coordorigin="11083,1133" coordsize="0,7506" path="m11083,1133r,7506e" filled="f" strokeweight=".58pt">
                              <v:path arrowok="t"/>
                            </v:shape>
                            <v:shape id="_x0000_s1274" type="#_x0000_t75" style="position:absolute;left:1884;top:1264;width:6390;height:6900">
                              <v:imagedata r:id="rId34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3.3.4.4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ане на х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ана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F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d cons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u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mp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(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at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))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6" w:line="160" w:lineRule="exact"/>
        <w:rPr>
          <w:sz w:val="16"/>
          <w:szCs w:val="16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35"/>
          <w:pgSz w:w="11920" w:h="16840"/>
          <w:pgMar w:top="1560" w:right="1020" w:bottom="280" w:left="156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18</w:t>
      </w:r>
    </w:p>
    <w:p w:rsidR="007F3B32" w:rsidRDefault="009212D5">
      <w:pPr>
        <w:spacing w:line="200" w:lineRule="exact"/>
      </w:pPr>
      <w:r>
        <w:lastRenderedPageBreak/>
        <w:pict>
          <v:group id="_x0000_s1247" style="position:absolute;margin-left:50.95pt;margin-top:56.35pt;width:503.5pt;height:413.1pt;z-index:-3348;mso-position-horizontal-relative:page;mso-position-vertical-relative:page" coordorigin="1019,1127" coordsize="10070,8262">
            <v:group id="_x0000_s1248" style="position:absolute;left:1030;top:1138;width:10048;height:0" coordorigin="1030,1138" coordsize="10048,0">
              <v:shape id="_x0000_s1264" style="position:absolute;left:1030;top:1138;width:10048;height:0" coordorigin="1030,1138" coordsize="10048,0" path="m1030,1138r10048,e" filled="f" strokeweight=".58pt">
                <v:path arrowok="t"/>
              </v:shape>
              <v:group id="_x0000_s1249" style="position:absolute;left:1032;top:8919;width:101;height:454" coordorigin="1032,8919" coordsize="101,454">
                <v:shape id="_x0000_s1263" style="position:absolute;left:1032;top:8919;width:101;height:454" coordorigin="1032,8919" coordsize="101,454" path="m1032,9373r101,l1133,8919r-101,l1032,9373xe" fillcolor="#dbdbdb" stroked="f">
                  <v:path arrowok="t"/>
                </v:shape>
                <v:group id="_x0000_s1250" style="position:absolute;left:10975;top:8919;width:103;height:454" coordorigin="10975,8919" coordsize="103,454">
                  <v:shape id="_x0000_s1262" style="position:absolute;left:10975;top:8919;width:103;height:454" coordorigin="10975,8919" coordsize="103,454" path="m10975,9373r103,l11078,8919r-103,l10975,9373xe" fillcolor="#dbdbdb" stroked="f">
                    <v:path arrowok="t"/>
                  </v:shape>
                  <v:group id="_x0000_s1251" style="position:absolute;left:1133;top:8919;width:9842;height:454" coordorigin="1133,8919" coordsize="9842,454">
                    <v:shape id="_x0000_s1261" style="position:absolute;left:1133;top:8919;width:9842;height:454" coordorigin="1133,8919" coordsize="9842,454" path="m10975,8919r-9842,l1133,9373r9842,l10975,8919xe" fillcolor="#dbdbdb" stroked="f">
                      <v:path arrowok="t"/>
                    </v:shape>
                    <v:group id="_x0000_s1252" style="position:absolute;left:1030;top:8915;width:10048;height:0" coordorigin="1030,8915" coordsize="10048,0">
                      <v:shape id="_x0000_s1260" style="position:absolute;left:1030;top:8915;width:10048;height:0" coordorigin="1030,8915" coordsize="10048,0" path="m1030,8915r10048,e" filled="f" strokeweight=".58pt">
                        <v:path arrowok="t"/>
                      </v:shape>
                      <v:group id="_x0000_s1253" style="position:absolute;left:1025;top:1133;width:0;height:8250" coordorigin="1025,1133" coordsize="0,8250">
                        <v:shape id="_x0000_s1259" style="position:absolute;left:1025;top:1133;width:0;height:8250" coordorigin="1025,1133" coordsize="0,8250" path="m1025,1133r,8250e" filled="f" strokeweight=".58pt">
                          <v:path arrowok="t"/>
                        </v:shape>
                        <v:group id="_x0000_s1254" style="position:absolute;left:1030;top:9378;width:10048;height:0" coordorigin="1030,9378" coordsize="10048,0">
                          <v:shape id="_x0000_s1258" style="position:absolute;left:1030;top:9378;width:10048;height:0" coordorigin="1030,9378" coordsize="10048,0" path="m1030,9378r10048,e" filled="f" strokeweight=".58pt">
                            <v:path arrowok="t"/>
                          </v:shape>
                          <v:group id="_x0000_s1255" style="position:absolute;left:11083;top:1133;width:0;height:8250" coordorigin="11083,1133" coordsize="0,8250">
                            <v:shape id="_x0000_s1257" style="position:absolute;left:11083;top:1133;width:0;height:8250" coordorigin="11083,1133" coordsize="0,8250" path="m11083,1133r,8250e" filled="f" strokeweight=".58pt">
                              <v:path arrowok="t"/>
                            </v:shape>
                            <v:shape id="_x0000_s1256" type="#_x0000_t75" style="position:absolute;left:1884;top:1264;width:6315;height:6855">
                              <v:imagedata r:id="rId36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6" w:line="260" w:lineRule="exact"/>
        <w:rPr>
          <w:sz w:val="26"/>
          <w:szCs w:val="26"/>
        </w:rPr>
      </w:pPr>
    </w:p>
    <w:p w:rsidR="007F3B32" w:rsidRDefault="003D7F67">
      <w:pPr>
        <w:spacing w:line="320" w:lineRule="exact"/>
        <w:ind w:left="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ъщ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та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не с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color w:val="FF0000"/>
          <w:spacing w:val="3"/>
          <w:position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но пол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то за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тв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за к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ет</w:t>
      </w:r>
      <w:r>
        <w:rPr>
          <w:rFonts w:ascii="Comic Sans MS" w:eastAsia="Comic Sans MS" w:hAnsi="Comic Sans MS" w:cs="Comic Sans MS"/>
          <w:color w:val="FF0000"/>
          <w:spacing w:val="3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ите т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па х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ана</w:t>
      </w:r>
    </w:p>
    <w:p w:rsidR="007F3B32" w:rsidRDefault="003D7F67">
      <w:pPr>
        <w:spacing w:line="320" w:lineRule="exact"/>
        <w:ind w:left="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п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едн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зна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ено.</w:t>
      </w:r>
    </w:p>
    <w:p w:rsidR="007F3B32" w:rsidRDefault="007F3B32">
      <w:pPr>
        <w:spacing w:before="1" w:line="120" w:lineRule="exact"/>
        <w:rPr>
          <w:sz w:val="13"/>
          <w:szCs w:val="13"/>
        </w:rPr>
      </w:pPr>
    </w:p>
    <w:p w:rsidR="007F3B32" w:rsidRDefault="003D7F67">
      <w:pPr>
        <w:ind w:left="113"/>
        <w:rPr>
          <w:rFonts w:ascii="Comic Sans MS" w:eastAsia="Comic Sans MS" w:hAnsi="Comic Sans MS" w:cs="Comic Sans MS"/>
          <w:sz w:val="24"/>
          <w:szCs w:val="24"/>
        </w:rPr>
        <w:sectPr w:rsidR="007F3B32">
          <w:footerReference w:type="default" r:id="rId37"/>
          <w:pgSz w:w="11920" w:h="16840"/>
          <w:pgMar w:top="1560" w:right="980" w:bottom="280" w:left="1560" w:header="0" w:footer="1003" w:gutter="0"/>
          <w:pgNumType w:start="19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 xml:space="preserve">3.3.4.5   </w:t>
      </w:r>
      <w:r>
        <w:rPr>
          <w:rFonts w:ascii="Comic Sans MS" w:eastAsia="Comic Sans MS" w:hAnsi="Comic Sans MS" w:cs="Comic Sans MS"/>
          <w:spacing w:val="29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ане на х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F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oo</w:t>
      </w:r>
      <w:r>
        <w:rPr>
          <w:rFonts w:ascii="Comic Sans MS" w:eastAsia="Comic Sans MS" w:hAnsi="Comic Sans MS" w:cs="Comic Sans MS"/>
          <w:sz w:val="24"/>
          <w:szCs w:val="24"/>
        </w:rPr>
        <w:t>d cons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u</w:t>
      </w:r>
      <w:r>
        <w:rPr>
          <w:rFonts w:ascii="Comic Sans MS" w:eastAsia="Comic Sans MS" w:hAnsi="Comic Sans MS" w:cs="Comic Sans MS"/>
          <w:sz w:val="24"/>
          <w:szCs w:val="24"/>
        </w:rPr>
        <w:t>mp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(</w:t>
      </w:r>
      <w:r>
        <w:rPr>
          <w:rFonts w:ascii="Comic Sans MS" w:eastAsia="Comic Sans MS" w:hAnsi="Comic Sans MS" w:cs="Comic Sans MS"/>
          <w:sz w:val="24"/>
          <w:szCs w:val="24"/>
        </w:rPr>
        <w:t>d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z w:val="24"/>
          <w:szCs w:val="24"/>
        </w:rPr>
        <w:t>ug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h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))</w:t>
      </w:r>
      <w:r>
        <w:rPr>
          <w:rFonts w:ascii="Comic Sans MS" w:eastAsia="Comic Sans MS" w:hAnsi="Comic Sans MS" w:cs="Comic Sans MS"/>
          <w:sz w:val="24"/>
          <w:szCs w:val="24"/>
        </w:rPr>
        <w:t>"</w:t>
      </w:r>
    </w:p>
    <w:p w:rsidR="007F3B32" w:rsidRDefault="009212D5">
      <w:pPr>
        <w:spacing w:before="6" w:line="120" w:lineRule="exact"/>
        <w:rPr>
          <w:sz w:val="13"/>
          <w:szCs w:val="13"/>
        </w:rPr>
      </w:pPr>
      <w:r>
        <w:lastRenderedPageBreak/>
        <w:pict>
          <v:group id="_x0000_s1229" style="position:absolute;margin-left:50.95pt;margin-top:56.35pt;width:503.5pt;height:416.1pt;z-index:-3347;mso-position-horizontal-relative:page;mso-position-vertical-relative:page" coordorigin="1019,1127" coordsize="10070,8322">
            <v:group id="_x0000_s1230" style="position:absolute;left:1030;top:1138;width:10048;height:0" coordorigin="1030,1138" coordsize="10048,0">
              <v:shape id="_x0000_s1246" style="position:absolute;left:1030;top:1138;width:10048;height:0" coordorigin="1030,1138" coordsize="10048,0" path="m1030,1138r10048,e" filled="f" strokeweight=".58pt">
                <v:path arrowok="t"/>
              </v:shape>
              <v:group id="_x0000_s1231" style="position:absolute;left:1032;top:8979;width:101;height:454" coordorigin="1032,8979" coordsize="101,454">
                <v:shape id="_x0000_s1245" style="position:absolute;left:1032;top:8979;width:101;height:454" coordorigin="1032,8979" coordsize="101,454" path="m1032,9433r101,l1133,8979r-101,l1032,9433xe" fillcolor="#dbdbdb" stroked="f">
                  <v:path arrowok="t"/>
                </v:shape>
                <v:group id="_x0000_s1232" style="position:absolute;left:10975;top:8979;width:103;height:454" coordorigin="10975,8979" coordsize="103,454">
                  <v:shape id="_x0000_s1244" style="position:absolute;left:10975;top:8979;width:103;height:454" coordorigin="10975,8979" coordsize="103,454" path="m10975,9433r103,l11078,8979r-103,l10975,9433xe" fillcolor="#dbdbdb" stroked="f">
                    <v:path arrowok="t"/>
                  </v:shape>
                  <v:group id="_x0000_s1233" style="position:absolute;left:1133;top:8979;width:9842;height:454" coordorigin="1133,8979" coordsize="9842,454">
                    <v:shape id="_x0000_s1243" style="position:absolute;left:1133;top:8979;width:9842;height:454" coordorigin="1133,8979" coordsize="9842,454" path="m10975,8979r-9842,l1133,9433r9842,l10975,8979xe" fillcolor="#dbdbdb" stroked="f">
                      <v:path arrowok="t"/>
                    </v:shape>
                    <v:group id="_x0000_s1234" style="position:absolute;left:1030;top:8975;width:10048;height:0" coordorigin="1030,8975" coordsize="10048,0">
                      <v:shape id="_x0000_s1242" style="position:absolute;left:1030;top:8975;width:10048;height:0" coordorigin="1030,8975" coordsize="10048,0" path="m1030,8975r10048,e" filled="f" strokeweight=".58pt">
                        <v:path arrowok="t"/>
                      </v:shape>
                      <v:group id="_x0000_s1235" style="position:absolute;left:1025;top:1133;width:0;height:8310" coordorigin="1025,1133" coordsize="0,8310">
                        <v:shape id="_x0000_s1241" style="position:absolute;left:1025;top:1133;width:0;height:8310" coordorigin="1025,1133" coordsize="0,8310" path="m1025,1133r,8310e" filled="f" strokeweight=".58pt">
                          <v:path arrowok="t"/>
                        </v:shape>
                        <v:group id="_x0000_s1236" style="position:absolute;left:1030;top:9438;width:10048;height:0" coordorigin="1030,9438" coordsize="10048,0">
                          <v:shape id="_x0000_s1240" style="position:absolute;left:1030;top:9438;width:10048;height:0" coordorigin="1030,9438" coordsize="10048,0" path="m1030,9438r10048,e" filled="f" strokeweight=".58pt">
                            <v:path arrowok="t"/>
                          </v:shape>
                          <v:group id="_x0000_s1237" style="position:absolute;left:11083;top:1133;width:0;height:8310" coordorigin="11083,1133" coordsize="0,8310">
                            <v:shape id="_x0000_s1239" style="position:absolute;left:11083;top:1133;width:0;height:8310" coordorigin="11083,1133" coordsize="0,8310" path="m11083,1133r,8310e" filled="f" strokeweight=".58pt">
                              <v:path arrowok="t"/>
                            </v:shape>
                            <v:shape id="_x0000_s1238" type="#_x0000_t75" style="position:absolute;left:1884;top:1264;width:6390;height:6915">
                              <v:imagedata r:id="rId38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20" w:lineRule="exact"/>
        <w:ind w:left="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ъщ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та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не с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color w:val="FF0000"/>
          <w:spacing w:val="3"/>
          <w:position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но пол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то за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тв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за к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ет</w:t>
      </w:r>
      <w:r>
        <w:rPr>
          <w:rFonts w:ascii="Comic Sans MS" w:eastAsia="Comic Sans MS" w:hAnsi="Comic Sans MS" w:cs="Comic Sans MS"/>
          <w:color w:val="FF0000"/>
          <w:spacing w:val="3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ите т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па х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ана</w:t>
      </w:r>
    </w:p>
    <w:p w:rsidR="007F3B32" w:rsidRDefault="003D7F67">
      <w:pPr>
        <w:spacing w:line="320" w:lineRule="exact"/>
        <w:ind w:left="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п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едн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зна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ено.</w:t>
      </w:r>
    </w:p>
    <w:p w:rsidR="007F3B32" w:rsidRDefault="007F3B32">
      <w:pPr>
        <w:spacing w:before="2" w:line="120" w:lineRule="exact"/>
        <w:rPr>
          <w:sz w:val="13"/>
          <w:szCs w:val="13"/>
        </w:rPr>
      </w:pPr>
    </w:p>
    <w:p w:rsidR="007F3B32" w:rsidRDefault="003D7F67">
      <w:pPr>
        <w:ind w:left="113"/>
        <w:rPr>
          <w:rFonts w:ascii="Comic Sans MS" w:eastAsia="Comic Sans MS" w:hAnsi="Comic Sans MS" w:cs="Comic Sans MS"/>
          <w:sz w:val="24"/>
          <w:szCs w:val="24"/>
        </w:rPr>
        <w:sectPr w:rsidR="007F3B32">
          <w:pgSz w:w="11920" w:h="16840"/>
          <w:pgMar w:top="1560" w:right="980" w:bottom="280" w:left="1560" w:header="0" w:footer="1003" w:gutter="0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 xml:space="preserve">3.3.4.6   </w:t>
      </w:r>
      <w:r>
        <w:rPr>
          <w:rFonts w:ascii="Comic Sans MS" w:eastAsia="Comic Sans MS" w:hAnsi="Comic Sans MS" w:cs="Comic Sans MS"/>
          <w:spacing w:val="29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ане на х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F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oo</w:t>
      </w:r>
      <w:r>
        <w:rPr>
          <w:rFonts w:ascii="Comic Sans MS" w:eastAsia="Comic Sans MS" w:hAnsi="Comic Sans MS" w:cs="Comic Sans MS"/>
          <w:sz w:val="24"/>
          <w:szCs w:val="24"/>
        </w:rPr>
        <w:t>d cons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u</w:t>
      </w:r>
      <w:r>
        <w:rPr>
          <w:rFonts w:ascii="Comic Sans MS" w:eastAsia="Comic Sans MS" w:hAnsi="Comic Sans MS" w:cs="Comic Sans MS"/>
          <w:sz w:val="24"/>
          <w:szCs w:val="24"/>
        </w:rPr>
        <w:t>mp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(v</w:t>
      </w:r>
      <w:r>
        <w:rPr>
          <w:rFonts w:ascii="Comic Sans MS" w:eastAsia="Comic Sans MS" w:hAnsi="Comic Sans MS" w:cs="Comic Sans MS"/>
          <w:sz w:val="24"/>
          <w:szCs w:val="24"/>
        </w:rPr>
        <w:t>eg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))</w:t>
      </w:r>
      <w:r>
        <w:rPr>
          <w:rFonts w:ascii="Comic Sans MS" w:eastAsia="Comic Sans MS" w:hAnsi="Comic Sans MS" w:cs="Comic Sans MS"/>
          <w:sz w:val="24"/>
          <w:szCs w:val="24"/>
        </w:rPr>
        <w:t>"</w:t>
      </w:r>
    </w:p>
    <w:p w:rsidR="007F3B32" w:rsidRDefault="009212D5">
      <w:pPr>
        <w:spacing w:line="200" w:lineRule="exact"/>
      </w:pPr>
      <w:r>
        <w:lastRenderedPageBreak/>
        <w:pict>
          <v:group id="_x0000_s1211" style="position:absolute;margin-left:50.95pt;margin-top:56.35pt;width:503.5pt;height:413.1pt;z-index:-3346;mso-position-horizontal-relative:page;mso-position-vertical-relative:page" coordorigin="1019,1127" coordsize="10070,8262">
            <v:group id="_x0000_s1212" style="position:absolute;left:1030;top:1138;width:10048;height:0" coordorigin="1030,1138" coordsize="10048,0">
              <v:shape id="_x0000_s1228" style="position:absolute;left:1030;top:1138;width:10048;height:0" coordorigin="1030,1138" coordsize="10048,0" path="m1030,1138r10048,e" filled="f" strokeweight=".58pt">
                <v:path arrowok="t"/>
              </v:shape>
              <v:group id="_x0000_s1213" style="position:absolute;left:1032;top:8919;width:101;height:454" coordorigin="1032,8919" coordsize="101,454">
                <v:shape id="_x0000_s1227" style="position:absolute;left:1032;top:8919;width:101;height:454" coordorigin="1032,8919" coordsize="101,454" path="m1032,9373r101,l1133,8919r-101,l1032,9373xe" fillcolor="#dbdbdb" stroked="f">
                  <v:path arrowok="t"/>
                </v:shape>
                <v:group id="_x0000_s1214" style="position:absolute;left:10975;top:8919;width:103;height:454" coordorigin="10975,8919" coordsize="103,454">
                  <v:shape id="_x0000_s1226" style="position:absolute;left:10975;top:8919;width:103;height:454" coordorigin="10975,8919" coordsize="103,454" path="m10975,9373r103,l11078,8919r-103,l10975,9373xe" fillcolor="#dbdbdb" stroked="f">
                    <v:path arrowok="t"/>
                  </v:shape>
                  <v:group id="_x0000_s1215" style="position:absolute;left:1133;top:8919;width:9842;height:454" coordorigin="1133,8919" coordsize="9842,454">
                    <v:shape id="_x0000_s1225" style="position:absolute;left:1133;top:8919;width:9842;height:454" coordorigin="1133,8919" coordsize="9842,454" path="m10975,8919r-9842,l1133,9373r9842,l10975,8919xe" fillcolor="#dbdbdb" stroked="f">
                      <v:path arrowok="t"/>
                    </v:shape>
                    <v:group id="_x0000_s1216" style="position:absolute;left:1030;top:8915;width:10048;height:0" coordorigin="1030,8915" coordsize="10048,0">
                      <v:shape id="_x0000_s1224" style="position:absolute;left:1030;top:8915;width:10048;height:0" coordorigin="1030,8915" coordsize="10048,0" path="m1030,8915r10048,e" filled="f" strokeweight=".58pt">
                        <v:path arrowok="t"/>
                      </v:shape>
                      <v:group id="_x0000_s1217" style="position:absolute;left:1025;top:1133;width:0;height:8250" coordorigin="1025,1133" coordsize="0,8250">
                        <v:shape id="_x0000_s1223" style="position:absolute;left:1025;top:1133;width:0;height:8250" coordorigin="1025,1133" coordsize="0,8250" path="m1025,1133r,8250e" filled="f" strokeweight=".58pt">
                          <v:path arrowok="t"/>
                        </v:shape>
                        <v:group id="_x0000_s1218" style="position:absolute;left:1030;top:9378;width:10048;height:0" coordorigin="1030,9378" coordsize="10048,0">
                          <v:shape id="_x0000_s1222" style="position:absolute;left:1030;top:9378;width:10048;height:0" coordorigin="1030,9378" coordsize="10048,0" path="m1030,9378r10048,e" filled="f" strokeweight=".58pt">
                            <v:path arrowok="t"/>
                          </v:shape>
                          <v:group id="_x0000_s1219" style="position:absolute;left:11083;top:1133;width:0;height:8250" coordorigin="11083,1133" coordsize="0,8250">
                            <v:shape id="_x0000_s1221" style="position:absolute;left:11083;top:1133;width:0;height:8250" coordorigin="11083,1133" coordsize="0,8250" path="m11083,1133r,8250e" filled="f" strokeweight=".58pt">
                              <v:path arrowok="t"/>
                            </v:shape>
                            <v:shape id="_x0000_s1220" type="#_x0000_t75" style="position:absolute;left:1884;top:1264;width:6405;height:6855">
                              <v:imagedata r:id="rId39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6" w:line="260" w:lineRule="exact"/>
        <w:rPr>
          <w:sz w:val="26"/>
          <w:szCs w:val="26"/>
        </w:rPr>
      </w:pPr>
    </w:p>
    <w:p w:rsidR="007F3B32" w:rsidRDefault="003D7F67">
      <w:pPr>
        <w:spacing w:line="320" w:lineRule="exact"/>
        <w:ind w:left="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ъщ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та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не с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а </w:t>
      </w:r>
      <w:r>
        <w:rPr>
          <w:rFonts w:ascii="Comic Sans MS" w:eastAsia="Comic Sans MS" w:hAnsi="Comic Sans MS" w:cs="Comic Sans MS"/>
          <w:color w:val="FF0000"/>
          <w:spacing w:val="3"/>
          <w:position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но пол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то за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тв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за к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ет</w:t>
      </w:r>
      <w:r>
        <w:rPr>
          <w:rFonts w:ascii="Comic Sans MS" w:eastAsia="Comic Sans MS" w:hAnsi="Comic Sans MS" w:cs="Comic Sans MS"/>
          <w:color w:val="FF0000"/>
          <w:spacing w:val="3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ите т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па х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ана</w:t>
      </w:r>
    </w:p>
    <w:p w:rsidR="007F3B32" w:rsidRDefault="003D7F67">
      <w:pPr>
        <w:spacing w:line="320" w:lineRule="exact"/>
        <w:ind w:left="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п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едн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зна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ено.</w:t>
      </w:r>
    </w:p>
    <w:p w:rsidR="007F3B32" w:rsidRDefault="007F3B32">
      <w:pPr>
        <w:spacing w:before="1" w:line="120" w:lineRule="exact"/>
        <w:rPr>
          <w:sz w:val="13"/>
          <w:szCs w:val="13"/>
        </w:rPr>
      </w:pPr>
    </w:p>
    <w:p w:rsidR="007F3B32" w:rsidRDefault="003D7F67">
      <w:pPr>
        <w:ind w:left="113"/>
        <w:rPr>
          <w:rFonts w:ascii="Comic Sans MS" w:eastAsia="Comic Sans MS" w:hAnsi="Comic Sans MS" w:cs="Comic Sans MS"/>
          <w:sz w:val="24"/>
          <w:szCs w:val="24"/>
        </w:rPr>
        <w:sectPr w:rsidR="007F3B32">
          <w:pgSz w:w="11920" w:h="16840"/>
          <w:pgMar w:top="1560" w:right="980" w:bottom="280" w:left="1560" w:header="0" w:footer="1003" w:gutter="0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 xml:space="preserve">3.3.4.7   </w:t>
      </w:r>
      <w:r>
        <w:rPr>
          <w:rFonts w:ascii="Comic Sans MS" w:eastAsia="Comic Sans MS" w:hAnsi="Comic Sans MS" w:cs="Comic Sans MS"/>
          <w:spacing w:val="29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ане на х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ана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F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oo</w:t>
      </w:r>
      <w:r>
        <w:rPr>
          <w:rFonts w:ascii="Comic Sans MS" w:eastAsia="Comic Sans MS" w:hAnsi="Comic Sans MS" w:cs="Comic Sans MS"/>
          <w:sz w:val="24"/>
          <w:szCs w:val="24"/>
        </w:rPr>
        <w:t>d cons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u</w:t>
      </w:r>
      <w:r>
        <w:rPr>
          <w:rFonts w:ascii="Comic Sans MS" w:eastAsia="Comic Sans MS" w:hAnsi="Comic Sans MS" w:cs="Comic Sans MS"/>
          <w:sz w:val="24"/>
          <w:szCs w:val="24"/>
        </w:rPr>
        <w:t>mp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t</w:t>
      </w:r>
      <w:r>
        <w:rPr>
          <w:rFonts w:ascii="Comic Sans MS" w:eastAsia="Comic Sans MS" w:hAnsi="Comic Sans MS" w:cs="Comic Sans MS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(o</w:t>
      </w:r>
      <w:r>
        <w:rPr>
          <w:rFonts w:ascii="Comic Sans MS" w:eastAsia="Comic Sans MS" w:hAnsi="Comic Sans MS" w:cs="Comic Sans MS"/>
          <w:sz w:val="24"/>
          <w:szCs w:val="24"/>
        </w:rPr>
        <w:t>th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e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</w:t>
      </w:r>
      <w:r>
        <w:rPr>
          <w:rFonts w:ascii="Comic Sans MS" w:eastAsia="Comic Sans MS" w:hAnsi="Comic Sans MS" w:cs="Comic Sans MS"/>
          <w:sz w:val="24"/>
          <w:szCs w:val="24"/>
        </w:rPr>
        <w:t>"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7821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920DCE">
            <w:pPr>
              <w:ind w:left="853"/>
            </w:pPr>
            <w:r>
              <w:pict>
                <v:shape id="_x0000_i1032" type="#_x0000_t75" style="width:314.25pt;height:345pt">
                  <v:imagedata r:id="rId40" o:title=""/>
                </v:shape>
              </w:pict>
            </w:r>
          </w:p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823" w:right="21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ъщ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 та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 не с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color w:val="FF0000"/>
                <w:spacing w:val="3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но пол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 xml:space="preserve">то за 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ол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 за к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от</w:t>
            </w:r>
            <w:r>
              <w:rPr>
                <w:rFonts w:ascii="Comic Sans MS" w:eastAsia="Comic Sans MS" w:hAnsi="Comic Sans MS" w:cs="Comic Sans MS"/>
                <w:color w:val="FF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ет</w:t>
            </w:r>
            <w:r>
              <w:rPr>
                <w:rFonts w:ascii="Comic Sans MS" w:eastAsia="Comic Sans MS" w:hAnsi="Comic Sans MS" w:cs="Comic Sans MS"/>
                <w:color w:val="FF0000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ите т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па х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ана е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едн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зна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ено.</w:t>
            </w:r>
          </w:p>
        </w:tc>
      </w:tr>
      <w:tr w:rsidR="007F3B32">
        <w:trPr>
          <w:trHeight w:hRule="exact" w:val="518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3.6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6: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на нап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3.6.1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3.6.2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3.6.3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6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02" w:right="682" w:firstLine="7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към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7F3B32">
      <w:pPr>
        <w:spacing w:before="7" w:line="120" w:lineRule="exact"/>
        <w:rPr>
          <w:sz w:val="13"/>
          <w:szCs w:val="13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41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22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6267"/>
        <w:gridCol w:w="2377"/>
      </w:tblGrid>
      <w:tr w:rsidR="007F3B32">
        <w:trPr>
          <w:trHeight w:hRule="exact" w:val="1803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102" w:right="217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за нап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ито 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4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инал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ден. 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то 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бв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ъв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нап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”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ъм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енюто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на нап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0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911" w:right="909"/>
              <w:jc w:val="center"/>
              <w:rPr>
                <w:rFonts w:ascii="Webdings" w:eastAsia="Webdings" w:hAnsi="Webdings" w:cs="Webdings"/>
                <w:sz w:val="44"/>
                <w:szCs w:val="44"/>
              </w:rPr>
            </w:pPr>
            <w:r>
              <w:rPr>
                <w:rFonts w:ascii="Webdings" w:eastAsia="Webdings" w:hAnsi="Webdings" w:cs="Webdings"/>
                <w:w w:val="99"/>
                <w:sz w:val="44"/>
                <w:szCs w:val="44"/>
              </w:rPr>
              <w:t></w:t>
            </w:r>
          </w:p>
        </w:tc>
      </w:tr>
      <w:tr w:rsidR="007F3B32">
        <w:trPr>
          <w:trHeight w:hRule="exact" w:val="2472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102" w:right="7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нап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алкохолни,</w:t>
            </w:r>
            <w:r>
              <w:rPr>
                <w:rFonts w:ascii="Comic Sans MS" w:eastAsia="Comic Sans MS" w:hAnsi="Comic Sans MS" w:cs="Comic Sans MS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езалкохолни)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ко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ото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ито е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инал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ден.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анява тази инфо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ация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к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пол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за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 за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0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623"/>
              <w:rPr>
                <w:rFonts w:ascii="Webdings" w:eastAsia="Webdings" w:hAnsi="Webdings" w:cs="Webdings"/>
                <w:sz w:val="56"/>
                <w:szCs w:val="56"/>
              </w:rPr>
            </w:pPr>
            <w:r>
              <w:rPr>
                <w:rFonts w:ascii="Webdings" w:eastAsia="Webdings" w:hAnsi="Webdings" w:cs="Webdings"/>
                <w:spacing w:val="1"/>
                <w:sz w:val="56"/>
                <w:szCs w:val="56"/>
              </w:rPr>
              <w:t></w:t>
            </w:r>
            <w:r>
              <w:rPr>
                <w:rFonts w:ascii="Webdings" w:eastAsia="Webdings" w:hAnsi="Webdings" w:cs="Webdings"/>
                <w:sz w:val="56"/>
                <w:szCs w:val="56"/>
              </w:rPr>
              <w:t></w:t>
            </w:r>
          </w:p>
          <w:p w:rsidR="007F3B32" w:rsidRDefault="003D7F67">
            <w:pPr>
              <w:spacing w:line="300" w:lineRule="exact"/>
              <w:ind w:left="763" w:right="1266"/>
              <w:jc w:val="center"/>
              <w:rPr>
                <w:rFonts w:ascii="Wingdings" w:eastAsia="Wingdings" w:hAnsi="Wingdings" w:cs="Wingdings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</w:t>
            </w:r>
          </w:p>
        </w:tc>
      </w:tr>
    </w:tbl>
    <w:p w:rsidR="007F3B32" w:rsidRDefault="003D7F67">
      <w:pPr>
        <w:spacing w:line="260" w:lineRule="exact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Лег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е</w:t>
      </w:r>
      <w:r>
        <w:rPr>
          <w:rFonts w:ascii="Calibri" w:eastAsia="Calibri" w:hAnsi="Calibri" w:cs="Calibri"/>
          <w:position w:val="1"/>
          <w:sz w:val="22"/>
          <w:szCs w:val="22"/>
        </w:rPr>
        <w:t>н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д</w:t>
      </w:r>
      <w:r>
        <w:rPr>
          <w:rFonts w:ascii="Calibri" w:eastAsia="Calibri" w:hAnsi="Calibri" w:cs="Calibri"/>
          <w:position w:val="1"/>
          <w:sz w:val="22"/>
          <w:szCs w:val="22"/>
        </w:rPr>
        <w:t>а:</w:t>
      </w:r>
    </w:p>
    <w:p w:rsidR="007F3B32" w:rsidRDefault="007F3B32">
      <w:pPr>
        <w:spacing w:before="5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           </w:t>
      </w:r>
      <w:r>
        <w:rPr>
          <w:rFonts w:ascii="Comic Sans MS" w:eastAsia="Comic Sans MS" w:hAnsi="Comic Sans MS" w:cs="Comic Sans MS"/>
          <w:spacing w:val="41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9" w:line="100" w:lineRule="exact"/>
        <w:rPr>
          <w:sz w:val="11"/>
          <w:szCs w:val="11"/>
        </w:rPr>
      </w:pPr>
    </w:p>
    <w:p w:rsidR="007F3B32" w:rsidRDefault="003D7F67">
      <w:pPr>
        <w:spacing w:line="32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position w:val="-1"/>
          <w:sz w:val="28"/>
          <w:szCs w:val="28"/>
        </w:rPr>
        <w:t></w:t>
      </w:r>
      <w:r>
        <w:rPr>
          <w:spacing w:val="1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я                        </w:t>
      </w:r>
      <w:r>
        <w:rPr>
          <w:rFonts w:ascii="Comic Sans MS" w:eastAsia="Comic Sans MS" w:hAnsi="Comic Sans MS" w:cs="Comic Sans MS"/>
          <w:spacing w:val="17"/>
          <w:position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position w:val="-1"/>
          <w:sz w:val="28"/>
          <w:szCs w:val="28"/>
        </w:rPr>
        <w:t></w:t>
      </w:r>
      <w:r>
        <w:rPr>
          <w:spacing w:val="15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я</w:t>
      </w:r>
    </w:p>
    <w:p w:rsidR="007F3B32" w:rsidRDefault="007F3B32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6"/>
      </w:tblGrid>
      <w:tr w:rsidR="007F3B32">
        <w:trPr>
          <w:trHeight w:hRule="exact" w:val="338"/>
        </w:trPr>
        <w:tc>
          <w:tcPr>
            <w:tcW w:w="10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3.6.4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</w:p>
        </w:tc>
      </w:tr>
      <w:tr w:rsidR="007F3B32">
        <w:trPr>
          <w:trHeight w:hRule="exact" w:val="463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18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3.6.4.1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Вход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Login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7047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920DCE">
            <w:pPr>
              <w:ind w:left="492"/>
            </w:pPr>
            <w:r>
              <w:pict>
                <v:shape id="_x0000_i1033" type="#_x0000_t75" style="width:251.25pt;height:345.75pt">
                  <v:imagedata r:id="rId26" o:title=""/>
                </v:shape>
              </w:pict>
            </w:r>
          </w:p>
        </w:tc>
      </w:tr>
      <w:tr w:rsidR="007F3B32">
        <w:trPr>
          <w:trHeight w:hRule="exact" w:val="465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18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3.6.4.2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line="200" w:lineRule="exact"/>
      </w:pPr>
    </w:p>
    <w:p w:rsidR="007F3B32" w:rsidRDefault="007F3B32">
      <w:pPr>
        <w:spacing w:before="2" w:line="260" w:lineRule="exact"/>
        <w:rPr>
          <w:sz w:val="26"/>
          <w:szCs w:val="26"/>
        </w:rPr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42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23</w:t>
      </w:r>
    </w:p>
    <w:p w:rsidR="007F3B32" w:rsidRDefault="009212D5">
      <w:pPr>
        <w:spacing w:before="1" w:line="180" w:lineRule="exact"/>
        <w:rPr>
          <w:sz w:val="19"/>
          <w:szCs w:val="19"/>
        </w:rPr>
      </w:pPr>
      <w:r>
        <w:lastRenderedPageBreak/>
        <w:pict>
          <v:group id="_x0000_s1191" style="position:absolute;margin-left:50.95pt;margin-top:56.35pt;width:503.5pt;height:378.85pt;z-index:-3345;mso-position-horizontal-relative:page;mso-position-vertical-relative:page" coordorigin="1019,1127" coordsize="10070,7577">
            <v:group id="_x0000_s1192" style="position:absolute;left:1030;top:1138;width:10048;height:0" coordorigin="1030,1138" coordsize="10048,0">
              <v:shape id="_x0000_s1208" style="position:absolute;left:1030;top:1138;width:10048;height:0" coordorigin="1030,1138" coordsize="10048,0" path="m1030,1138r10048,e" filled="f" strokeweight=".58pt">
                <v:path arrowok="t"/>
              </v:shape>
              <v:group id="_x0000_s1193" style="position:absolute;left:1032;top:8235;width:101;height:454" coordorigin="1032,8235" coordsize="101,454">
                <v:shape id="_x0000_s1207" style="position:absolute;left:1032;top:8235;width:101;height:454" coordorigin="1032,8235" coordsize="101,454" path="m1032,8689r101,l1133,8235r-101,l1032,8689xe" fillcolor="#dbdbdb" stroked="f">
                  <v:path arrowok="t"/>
                </v:shape>
                <v:group id="_x0000_s1194" style="position:absolute;left:10975;top:8235;width:103;height:454" coordorigin="10975,8235" coordsize="103,454">
                  <v:shape id="_x0000_s1206" style="position:absolute;left:10975;top:8235;width:103;height:454" coordorigin="10975,8235" coordsize="103,454" path="m10975,8689r103,l11078,8235r-103,l10975,8689xe" fillcolor="#dbdbdb" stroked="f">
                    <v:path arrowok="t"/>
                  </v:shape>
                  <v:group id="_x0000_s1195" style="position:absolute;left:1133;top:8235;width:9842;height:454" coordorigin="1133,8235" coordsize="9842,454">
                    <v:shape id="_x0000_s1205" style="position:absolute;left:1133;top:8235;width:9842;height:454" coordorigin="1133,8235" coordsize="9842,454" path="m1133,8689r9842,l10975,8235r-9842,l1133,8689xe" fillcolor="#dbdbdb" stroked="f">
                      <v:path arrowok="t"/>
                    </v:shape>
                    <v:group id="_x0000_s1196" style="position:absolute;left:1030;top:8231;width:10048;height:0" coordorigin="1030,8231" coordsize="10048,0">
                      <v:shape id="_x0000_s1204" style="position:absolute;left:1030;top:8231;width:10048;height:0" coordorigin="1030,8231" coordsize="10048,0" path="m1030,8231r10048,e" filled="f" strokeweight=".58pt">
                        <v:path arrowok="t"/>
                      </v:shape>
                      <v:group id="_x0000_s1197" style="position:absolute;left:1025;top:1133;width:0;height:7566" coordorigin="1025,1133" coordsize="0,7566">
                        <v:shape id="_x0000_s1203" style="position:absolute;left:1025;top:1133;width:0;height:7566" coordorigin="1025,1133" coordsize="0,7566" path="m1025,1133r,7566e" filled="f" strokeweight=".58pt">
                          <v:path arrowok="t"/>
                        </v:shape>
                        <v:group id="_x0000_s1198" style="position:absolute;left:1030;top:8694;width:10048;height:0" coordorigin="1030,8694" coordsize="10048,0">
                          <v:shape id="_x0000_s1202" style="position:absolute;left:1030;top:8694;width:10048;height:0" coordorigin="1030,8694" coordsize="10048,0" path="m1030,8694r10048,e" filled="f" strokeweight=".58pt">
                            <v:path arrowok="t"/>
                          </v:shape>
                          <v:group id="_x0000_s1199" style="position:absolute;left:11083;top:1133;width:0;height:7566" coordorigin="11083,1133" coordsize="0,7566">
                            <v:shape id="_x0000_s1201" style="position:absolute;left:11083;top:1133;width:0;height:7566" coordorigin="11083,1133" coordsize="0,7566" path="m11083,1133r,7566e" filled="f" strokeweight=".58pt">
                              <v:path arrowok="t"/>
                            </v:shape>
                            <v:shape id="_x0000_s1200" type="#_x0000_t75" style="position:absolute;left:1494;top:1264;width:6246;height:6960">
                              <v:imagedata r:id="rId28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0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3.6.4.3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ане на нап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3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3"/>
          <w:position w:val="-1"/>
          <w:sz w:val="24"/>
          <w:szCs w:val="24"/>
        </w:rPr>
        <w:t>D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k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u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tion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before="6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43"/>
          <w:pgSz w:w="11920" w:h="16840"/>
          <w:pgMar w:top="1560" w:right="1020" w:bottom="280" w:left="168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24</w:t>
      </w:r>
    </w:p>
    <w:p w:rsidR="007F3B32" w:rsidRDefault="009212D5">
      <w:pPr>
        <w:spacing w:line="200" w:lineRule="exact"/>
      </w:pPr>
      <w:r>
        <w:lastRenderedPageBreak/>
        <w:pict>
          <v:group id="_x0000_s1173" style="position:absolute;margin-left:50.95pt;margin-top:56.35pt;width:503.5pt;height:412.35pt;z-index:-3344;mso-position-horizontal-relative:page;mso-position-vertical-relative:page" coordorigin="1019,1127" coordsize="10070,8247">
            <v:group id="_x0000_s1174" style="position:absolute;left:1030;top:1138;width:10048;height:0" coordorigin="1030,1138" coordsize="10048,0">
              <v:shape id="_x0000_s1190" style="position:absolute;left:1030;top:1138;width:10048;height:0" coordorigin="1030,1138" coordsize="10048,0" path="m1030,1138r10048,e" filled="f" strokeweight=".58pt">
                <v:path arrowok="t"/>
              </v:shape>
              <v:group id="_x0000_s1175" style="position:absolute;left:1032;top:8905;width:101;height:454" coordorigin="1032,8905" coordsize="101,454">
                <v:shape id="_x0000_s1189" style="position:absolute;left:1032;top:8905;width:101;height:454" coordorigin="1032,8905" coordsize="101,454" path="m1032,9359r101,l1133,8905r-101,l1032,9359xe" fillcolor="#dbdbdb" stroked="f">
                  <v:path arrowok="t"/>
                </v:shape>
                <v:group id="_x0000_s1176" style="position:absolute;left:10975;top:8905;width:103;height:454" coordorigin="10975,8905" coordsize="103,454">
                  <v:shape id="_x0000_s1188" style="position:absolute;left:10975;top:8905;width:103;height:454" coordorigin="10975,8905" coordsize="103,454" path="m10975,9359r103,l11078,8905r-103,l10975,9359xe" fillcolor="#dbdbdb" stroked="f">
                    <v:path arrowok="t"/>
                  </v:shape>
                  <v:group id="_x0000_s1177" style="position:absolute;left:1133;top:8905;width:9842;height:454" coordorigin="1133,8905" coordsize="9842,454">
                    <v:shape id="_x0000_s1187" style="position:absolute;left:1133;top:8905;width:9842;height:454" coordorigin="1133,8905" coordsize="9842,454" path="m10975,8905r-9842,l1133,9359r9842,l10975,8905xe" fillcolor="#dbdbdb" stroked="f">
                      <v:path arrowok="t"/>
                    </v:shape>
                    <v:group id="_x0000_s1178" style="position:absolute;left:1030;top:8898;width:10048;height:0" coordorigin="1030,8898" coordsize="10048,0">
                      <v:shape id="_x0000_s1186" style="position:absolute;left:1030;top:8898;width:10048;height:0" coordorigin="1030,8898" coordsize="10048,0" path="m1030,8898r10048,e" filled="f" strokeweight=".58pt">
                        <v:path arrowok="t"/>
                      </v:shape>
                      <v:group id="_x0000_s1179" style="position:absolute;left:1025;top:1133;width:0;height:8236" coordorigin="1025,1133" coordsize="0,8236">
                        <v:shape id="_x0000_s1185" style="position:absolute;left:1025;top:1133;width:0;height:8236" coordorigin="1025,1133" coordsize="0,8236" path="m1025,1133r,8236e" filled="f" strokeweight=".58pt">
                          <v:path arrowok="t"/>
                        </v:shape>
                        <v:group id="_x0000_s1180" style="position:absolute;left:1030;top:9364;width:10048;height:0" coordorigin="1030,9364" coordsize="10048,0">
                          <v:shape id="_x0000_s1184" style="position:absolute;left:1030;top:9364;width:10048;height:0" coordorigin="1030,9364" coordsize="10048,0" path="m1030,9364r10048,e" filled="f" strokeweight=".58pt">
                            <v:path arrowok="t"/>
                          </v:shape>
                          <v:group id="_x0000_s1181" style="position:absolute;left:11083;top:1133;width:0;height:8236" coordorigin="11083,1133" coordsize="0,8236">
                            <v:shape id="_x0000_s1183" style="position:absolute;left:11083;top:1133;width:0;height:8236" coordorigin="11083,1133" coordsize="0,8236" path="m11083,1133r,8236e" filled="f" strokeweight=".58pt">
                              <v:path arrowok="t"/>
                            </v:shape>
                            <v:shape id="_x0000_s1182" type="#_x0000_t75" style="position:absolute;left:1884;top:1264;width:6285;height:6840">
                              <v:imagedata r:id="rId44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2" w:line="260" w:lineRule="exact"/>
        <w:rPr>
          <w:sz w:val="26"/>
          <w:szCs w:val="26"/>
        </w:rPr>
      </w:pPr>
    </w:p>
    <w:p w:rsidR="007F3B32" w:rsidRDefault="003D7F67">
      <w:pPr>
        <w:spacing w:line="320" w:lineRule="exact"/>
        <w:ind w:left="1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Тук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тно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не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2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но пол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то за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ол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ич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тв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за к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ти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н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пит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и</w:t>
      </w:r>
    </w:p>
    <w:p w:rsidR="007F3B32" w:rsidRDefault="003D7F67">
      <w:pPr>
        <w:spacing w:line="320" w:lineRule="exact"/>
        <w:ind w:left="1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и.</w:t>
      </w:r>
    </w:p>
    <w:p w:rsidR="007F3B32" w:rsidRDefault="007F3B32">
      <w:pPr>
        <w:spacing w:before="1" w:line="120" w:lineRule="exact"/>
        <w:rPr>
          <w:sz w:val="13"/>
          <w:szCs w:val="13"/>
        </w:rPr>
      </w:pPr>
    </w:p>
    <w:p w:rsidR="007F3B32" w:rsidRDefault="003D7F67">
      <w:pPr>
        <w:ind w:left="533"/>
        <w:rPr>
          <w:rFonts w:ascii="Comic Sans MS" w:eastAsia="Comic Sans MS" w:hAnsi="Comic Sans MS" w:cs="Comic Sans MS"/>
          <w:sz w:val="24"/>
          <w:szCs w:val="24"/>
        </w:rPr>
        <w:sectPr w:rsidR="007F3B32">
          <w:footerReference w:type="default" r:id="rId45"/>
          <w:pgSz w:w="11920" w:h="16840"/>
          <w:pgMar w:top="1560" w:right="1020" w:bottom="280" w:left="1680" w:header="0" w:footer="1003" w:gutter="0"/>
          <w:pgNumType w:start="25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 xml:space="preserve">3.6.4.4   </w:t>
      </w:r>
      <w:r>
        <w:rPr>
          <w:rFonts w:ascii="Comic Sans MS" w:eastAsia="Comic Sans MS" w:hAnsi="Comic Sans MS" w:cs="Comic Sans MS"/>
          <w:spacing w:val="29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ане на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D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r</w:t>
      </w:r>
      <w:r>
        <w:rPr>
          <w:rFonts w:ascii="Comic Sans MS" w:eastAsia="Comic Sans MS" w:hAnsi="Comic Sans MS" w:cs="Comic Sans MS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z w:val="24"/>
          <w:szCs w:val="24"/>
        </w:rPr>
        <w:t xml:space="preserve">k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s</w:t>
      </w:r>
      <w:r>
        <w:rPr>
          <w:rFonts w:ascii="Comic Sans MS" w:eastAsia="Comic Sans MS" w:hAnsi="Comic Sans MS" w:cs="Comic Sans MS"/>
          <w:sz w:val="24"/>
          <w:szCs w:val="24"/>
        </w:rPr>
        <w:t>u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z w:val="24"/>
          <w:szCs w:val="24"/>
        </w:rPr>
        <w:t xml:space="preserve">tion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a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l</w:t>
      </w:r>
      <w:r>
        <w:rPr>
          <w:rFonts w:ascii="Comic Sans MS" w:eastAsia="Comic Sans MS" w:hAnsi="Comic Sans MS" w:cs="Comic Sans MS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))</w:t>
      </w:r>
      <w:r>
        <w:rPr>
          <w:rFonts w:ascii="Comic Sans MS" w:eastAsia="Comic Sans MS" w:hAnsi="Comic Sans MS" w:cs="Comic Sans MS"/>
          <w:sz w:val="24"/>
          <w:szCs w:val="24"/>
        </w:rPr>
        <w:t>"</w:t>
      </w:r>
    </w:p>
    <w:p w:rsidR="007F3B32" w:rsidRDefault="009212D5">
      <w:pPr>
        <w:spacing w:before="5" w:line="100" w:lineRule="exact"/>
        <w:rPr>
          <w:sz w:val="10"/>
          <w:szCs w:val="10"/>
        </w:rPr>
      </w:pPr>
      <w:r>
        <w:lastRenderedPageBreak/>
        <w:pict>
          <v:group id="_x0000_s1155" style="position:absolute;margin-left:50.95pt;margin-top:56.35pt;width:503.5pt;height:414.65pt;z-index:-3343;mso-position-horizontal-relative:page;mso-position-vertical-relative:page" coordorigin="1019,1127" coordsize="10070,8293">
            <v:group id="_x0000_s1156" style="position:absolute;left:1030;top:1138;width:10048;height:0" coordorigin="1030,1138" coordsize="10048,0">
              <v:shape id="_x0000_s1172" style="position:absolute;left:1030;top:1138;width:10048;height:0" coordorigin="1030,1138" coordsize="10048,0" path="m1030,1138r10048,e" filled="f" strokeweight=".58pt">
                <v:path arrowok="t"/>
              </v:shape>
              <v:group id="_x0000_s1157" style="position:absolute;left:1032;top:8948;width:101;height:456" coordorigin="1032,8948" coordsize="101,456">
                <v:shape id="_x0000_s1171" style="position:absolute;left:1032;top:8948;width:101;height:456" coordorigin="1032,8948" coordsize="101,456" path="m1032,9405r101,l1133,8948r-101,l1032,9405xe" fillcolor="#dbdbdb" stroked="f">
                  <v:path arrowok="t"/>
                </v:shape>
                <v:group id="_x0000_s1158" style="position:absolute;left:10975;top:8948;width:103;height:456" coordorigin="10975,8948" coordsize="103,456">
                  <v:shape id="_x0000_s1170" style="position:absolute;left:10975;top:8948;width:103;height:456" coordorigin="10975,8948" coordsize="103,456" path="m10975,9405r103,l11078,8948r-103,l10975,9405xe" fillcolor="#dbdbdb" stroked="f">
                    <v:path arrowok="t"/>
                  </v:shape>
                  <v:group id="_x0000_s1159" style="position:absolute;left:1133;top:8948;width:9842;height:456" coordorigin="1133,8948" coordsize="9842,456">
                    <v:shape id="_x0000_s1169" style="position:absolute;left:1133;top:8948;width:9842;height:456" coordorigin="1133,8948" coordsize="9842,456" path="m10975,8948r-9842,l1133,9405r9842,l10975,8948xe" fillcolor="#dbdbdb" stroked="f">
                      <v:path arrowok="t"/>
                    </v:shape>
                    <v:group id="_x0000_s1160" style="position:absolute;left:1030;top:8943;width:10048;height:0" coordorigin="1030,8943" coordsize="10048,0">
                      <v:shape id="_x0000_s1168" style="position:absolute;left:1030;top:8943;width:10048;height:0" coordorigin="1030,8943" coordsize="10048,0" path="m1030,8943r10048,e" filled="f" strokeweight=".58pt">
                        <v:path arrowok="t"/>
                      </v:shape>
                      <v:group id="_x0000_s1161" style="position:absolute;left:1025;top:1133;width:0;height:8281" coordorigin="1025,1133" coordsize="0,8281">
                        <v:shape id="_x0000_s1167" style="position:absolute;left:1025;top:1133;width:0;height:8281" coordorigin="1025,1133" coordsize="0,8281" path="m1025,1133r,8281e" filled="f" strokeweight=".58pt">
                          <v:path arrowok="t"/>
                        </v:shape>
                        <v:group id="_x0000_s1162" style="position:absolute;left:1030;top:9409;width:10048;height:0" coordorigin="1030,9409" coordsize="10048,0">
                          <v:shape id="_x0000_s1166" style="position:absolute;left:1030;top:9409;width:10048;height:0" coordorigin="1030,9409" coordsize="10048,0" path="m1030,9409r10048,e" filled="f" strokeweight=".58pt">
                            <v:path arrowok="t"/>
                          </v:shape>
                          <v:group id="_x0000_s1163" style="position:absolute;left:11083;top:1133;width:0;height:8281" coordorigin="11083,1133" coordsize="0,8281">
                            <v:shape id="_x0000_s1165" style="position:absolute;left:11083;top:1133;width:0;height:8281" coordorigin="11083,1133" coordsize="0,8281" path="m11083,1133r,8281e" filled="f" strokeweight=".58pt">
                              <v:path arrowok="t"/>
                            </v:shape>
                            <v:shape id="_x0000_s1164" type="#_x0000_t75" style="position:absolute;left:1884;top:1264;width:6360;height:6885">
                              <v:imagedata r:id="rId46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line="320" w:lineRule="exact"/>
        <w:ind w:left="1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Тук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тно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не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2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с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но пол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то за 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ол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ич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ес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тв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о за к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й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 xml:space="preserve">от 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т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ти</w:t>
      </w:r>
      <w:r>
        <w:rPr>
          <w:rFonts w:ascii="Comic Sans MS" w:eastAsia="Comic Sans MS" w:hAnsi="Comic Sans MS" w:cs="Comic Sans MS"/>
          <w:color w:val="FF0000"/>
          <w:spacing w:val="1"/>
          <w:position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а н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пит</w:t>
      </w:r>
      <w:r>
        <w:rPr>
          <w:rFonts w:ascii="Comic Sans MS" w:eastAsia="Comic Sans MS" w:hAnsi="Comic Sans MS" w:cs="Comic Sans MS"/>
          <w:color w:val="FF0000"/>
          <w:spacing w:val="-1"/>
          <w:position w:val="1"/>
          <w:sz w:val="24"/>
          <w:szCs w:val="24"/>
        </w:rPr>
        <w:t>к</w:t>
      </w:r>
      <w:r>
        <w:rPr>
          <w:rFonts w:ascii="Comic Sans MS" w:eastAsia="Comic Sans MS" w:hAnsi="Comic Sans MS" w:cs="Comic Sans MS"/>
          <w:color w:val="FF0000"/>
          <w:position w:val="1"/>
          <w:sz w:val="24"/>
          <w:szCs w:val="24"/>
        </w:rPr>
        <w:t>и</w:t>
      </w:r>
    </w:p>
    <w:p w:rsidR="007F3B32" w:rsidRDefault="003D7F67">
      <w:pPr>
        <w:spacing w:before="1"/>
        <w:ind w:left="17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FF0000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color w:val="FF0000"/>
          <w:sz w:val="24"/>
          <w:szCs w:val="24"/>
        </w:rPr>
        <w:t>и.</w:t>
      </w:r>
    </w:p>
    <w:p w:rsidR="007F3B32" w:rsidRDefault="007F3B32">
      <w:pPr>
        <w:spacing w:before="9" w:line="120" w:lineRule="exact"/>
        <w:rPr>
          <w:sz w:val="12"/>
          <w:szCs w:val="12"/>
        </w:rPr>
      </w:pPr>
    </w:p>
    <w:p w:rsidR="007F3B32" w:rsidRDefault="003D7F67">
      <w:pPr>
        <w:ind w:left="533"/>
        <w:rPr>
          <w:rFonts w:ascii="Comic Sans MS" w:eastAsia="Comic Sans MS" w:hAnsi="Comic Sans MS" w:cs="Comic Sans MS"/>
          <w:sz w:val="24"/>
          <w:szCs w:val="24"/>
        </w:rPr>
        <w:sectPr w:rsidR="007F3B32">
          <w:pgSz w:w="11920" w:h="16840"/>
          <w:pgMar w:top="1560" w:right="1020" w:bottom="280" w:left="1680" w:header="0" w:footer="1003" w:gutter="0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 xml:space="preserve">3.6.4.5   </w:t>
      </w:r>
      <w:r>
        <w:rPr>
          <w:rFonts w:ascii="Comic Sans MS" w:eastAsia="Comic Sans MS" w:hAnsi="Comic Sans MS" w:cs="Comic Sans MS"/>
          <w:spacing w:val="29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z w:val="24"/>
          <w:szCs w:val="24"/>
        </w:rPr>
        <w:t>Въ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еж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ане на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нап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т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D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r</w:t>
      </w:r>
      <w:r>
        <w:rPr>
          <w:rFonts w:ascii="Comic Sans MS" w:eastAsia="Comic Sans MS" w:hAnsi="Comic Sans MS" w:cs="Comic Sans MS"/>
          <w:sz w:val="24"/>
          <w:szCs w:val="24"/>
        </w:rPr>
        <w:t>i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z w:val="24"/>
          <w:szCs w:val="24"/>
        </w:rPr>
        <w:t xml:space="preserve">k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c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s</w:t>
      </w:r>
      <w:r>
        <w:rPr>
          <w:rFonts w:ascii="Comic Sans MS" w:eastAsia="Comic Sans MS" w:hAnsi="Comic Sans MS" w:cs="Comic Sans MS"/>
          <w:sz w:val="24"/>
          <w:szCs w:val="24"/>
        </w:rPr>
        <w:t>u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m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z w:val="24"/>
          <w:szCs w:val="24"/>
        </w:rPr>
        <w:t xml:space="preserve">tion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z w:val="24"/>
          <w:szCs w:val="24"/>
        </w:rPr>
        <w:t>n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-</w:t>
      </w:r>
      <w:r>
        <w:rPr>
          <w:rFonts w:ascii="Comic Sans MS" w:eastAsia="Comic Sans MS" w:hAnsi="Comic Sans MS" w:cs="Comic Sans MS"/>
          <w:sz w:val="24"/>
          <w:szCs w:val="24"/>
        </w:rPr>
        <w:t>a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lc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))</w:t>
      </w:r>
      <w:r>
        <w:rPr>
          <w:rFonts w:ascii="Comic Sans MS" w:eastAsia="Comic Sans MS" w:hAnsi="Comic Sans MS" w:cs="Comic Sans MS"/>
          <w:sz w:val="24"/>
          <w:szCs w:val="24"/>
        </w:rPr>
        <w:t>"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7777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920DCE">
            <w:pPr>
              <w:ind w:left="853"/>
            </w:pPr>
            <w:r>
              <w:pict>
                <v:shape id="_x0000_i1034" type="#_x0000_t75" style="width:323.25pt;height:342.75pt">
                  <v:imagedata r:id="rId47" o:title=""/>
                </v:shape>
              </w:pict>
            </w:r>
          </w:p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823" w:right="247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 xml:space="preserve">Тук 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тно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 не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но пол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 xml:space="preserve">то за 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ол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ич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ес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о за к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 xml:space="preserve">от 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 ти</w:t>
            </w:r>
            <w:r>
              <w:rPr>
                <w:rFonts w:ascii="Comic Sans MS" w:eastAsia="Comic Sans MS" w:hAnsi="Comic Sans MS" w:cs="Comic Sans MS"/>
                <w:color w:val="FF0000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 н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пит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 xml:space="preserve">и 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FF0000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color w:val="FF0000"/>
                <w:sz w:val="24"/>
                <w:szCs w:val="24"/>
              </w:rPr>
              <w:t>и.</w:t>
            </w:r>
          </w:p>
        </w:tc>
      </w:tr>
      <w:tr w:rsidR="007F3B32">
        <w:trPr>
          <w:trHeight w:hRule="exact" w:val="517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3.7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7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: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</w:p>
        </w:tc>
      </w:tr>
      <w:tr w:rsidR="007F3B32">
        <w:trPr>
          <w:trHeight w:hRule="exact" w:val="5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3.7.1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те 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3.7.2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4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Имена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на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ни.</w:t>
            </w:r>
          </w:p>
        </w:tc>
      </w:tr>
      <w:tr w:rsidR="007F3B32">
        <w:trPr>
          <w:trHeight w:hRule="exact" w:val="5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3.7.3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3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683" w:firstLine="7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към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571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си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911" w:right="911"/>
              <w:jc w:val="center"/>
              <w:rPr>
                <w:rFonts w:ascii="Webdings" w:eastAsia="Webdings" w:hAnsi="Webdings" w:cs="Webdings"/>
                <w:sz w:val="44"/>
                <w:szCs w:val="44"/>
              </w:rPr>
            </w:pPr>
            <w:r>
              <w:rPr>
                <w:rFonts w:ascii="Webdings" w:eastAsia="Webdings" w:hAnsi="Webdings" w:cs="Webdings"/>
                <w:w w:val="99"/>
                <w:sz w:val="44"/>
                <w:szCs w:val="44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3D7F67">
      <w:pPr>
        <w:spacing w:before="27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48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27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6267"/>
        <w:gridCol w:w="2377"/>
      </w:tblGrid>
      <w:tr w:rsidR="007F3B32">
        <w:trPr>
          <w:trHeight w:hRule="exact" w:val="680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3D7F67">
            <w:pPr>
              <w:spacing w:before="1"/>
              <w:ind w:left="102" w:right="639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лед 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“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</w:tr>
      <w:tr w:rsidR="007F3B32">
        <w:trPr>
          <w:trHeight w:hRule="exact" w:val="1802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102" w:right="9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за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бутона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„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“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за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инфо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 на 2 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ти.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де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зели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попъ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тъй 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ш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 за попъ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ане на този 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ип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нни.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0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561" w:right="561"/>
              <w:jc w:val="center"/>
              <w:rPr>
                <w:rFonts w:ascii="Webdings" w:eastAsia="Webdings" w:hAnsi="Webdings" w:cs="Webdings"/>
                <w:sz w:val="56"/>
                <w:szCs w:val="56"/>
              </w:rPr>
            </w:pPr>
            <w:r>
              <w:rPr>
                <w:rFonts w:ascii="Webdings" w:eastAsia="Webdings" w:hAnsi="Webdings" w:cs="Webdings"/>
                <w:spacing w:val="1"/>
                <w:w w:val="99"/>
                <w:sz w:val="56"/>
                <w:szCs w:val="56"/>
              </w:rPr>
              <w:t></w:t>
            </w:r>
            <w:r>
              <w:rPr>
                <w:rFonts w:ascii="Webdings" w:eastAsia="Webdings" w:hAnsi="Webdings" w:cs="Webdings"/>
                <w:w w:val="99"/>
                <w:sz w:val="56"/>
                <w:szCs w:val="56"/>
              </w:rPr>
              <w:t></w:t>
            </w:r>
          </w:p>
          <w:p w:rsidR="007F3B32" w:rsidRDefault="003D7F67">
            <w:pPr>
              <w:spacing w:line="300" w:lineRule="exact"/>
              <w:ind w:left="763" w:right="900"/>
              <w:jc w:val="center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</w:t>
            </w:r>
            <w:r>
              <w:rPr>
                <w:spacing w:val="15"/>
                <w:sz w:val="28"/>
                <w:szCs w:val="28"/>
              </w:rPr>
              <w:t xml:space="preserve"> 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t></w:t>
            </w:r>
          </w:p>
        </w:tc>
      </w:tr>
      <w:tr w:rsidR="007F3B32">
        <w:trPr>
          <w:trHeight w:hRule="exact" w:val="1135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435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След 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бутона за запа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на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„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 на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кия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“</w:t>
            </w:r>
          </w:p>
        </w:tc>
        <w:tc>
          <w:tcPr>
            <w:tcW w:w="23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751" w:right="746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</w:tr>
    </w:tbl>
    <w:p w:rsidR="007F3B32" w:rsidRDefault="003D7F67">
      <w:pPr>
        <w:spacing w:line="260" w:lineRule="exact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Лег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е</w:t>
      </w:r>
      <w:r>
        <w:rPr>
          <w:rFonts w:ascii="Calibri" w:eastAsia="Calibri" w:hAnsi="Calibri" w:cs="Calibri"/>
          <w:position w:val="1"/>
          <w:sz w:val="22"/>
          <w:szCs w:val="22"/>
        </w:rPr>
        <w:t>н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д</w:t>
      </w:r>
      <w:r>
        <w:rPr>
          <w:rFonts w:ascii="Calibri" w:eastAsia="Calibri" w:hAnsi="Calibri" w:cs="Calibri"/>
          <w:position w:val="1"/>
          <w:sz w:val="22"/>
          <w:szCs w:val="22"/>
        </w:rPr>
        <w:t>а:</w:t>
      </w:r>
    </w:p>
    <w:p w:rsidR="007F3B32" w:rsidRDefault="007F3B32">
      <w:pPr>
        <w:spacing w:before="3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           </w:t>
      </w:r>
      <w:r>
        <w:rPr>
          <w:rFonts w:ascii="Comic Sans MS" w:eastAsia="Comic Sans MS" w:hAnsi="Comic Sans MS" w:cs="Comic Sans MS"/>
          <w:spacing w:val="41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9" w:line="100" w:lineRule="exact"/>
        <w:rPr>
          <w:sz w:val="11"/>
          <w:szCs w:val="11"/>
        </w:rPr>
      </w:pPr>
    </w:p>
    <w:p w:rsidR="007F3B32" w:rsidRDefault="003D7F67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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 xml:space="preserve">я                        </w:t>
      </w:r>
      <w:r>
        <w:rPr>
          <w:rFonts w:ascii="Comic Sans MS" w:eastAsia="Comic Sans MS" w:hAnsi="Comic Sans MS" w:cs="Comic Sans MS"/>
          <w:spacing w:val="1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</w:t>
      </w:r>
      <w:r>
        <w:rPr>
          <w:spacing w:val="1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я</w: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6"/>
      </w:tblGrid>
      <w:tr w:rsidR="007F3B32">
        <w:trPr>
          <w:trHeight w:hRule="exact" w:val="1008"/>
        </w:trPr>
        <w:tc>
          <w:tcPr>
            <w:tcW w:w="10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tabs>
                <w:tab w:val="left" w:pos="1900"/>
              </w:tabs>
              <w:ind w:left="1901" w:right="325" w:hanging="108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3.7.4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ab/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то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а: за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опу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оцеду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по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в 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а, тъй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ече 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азгл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е,</w:t>
            </w:r>
          </w:p>
          <w:p w:rsidR="007F3B32" w:rsidRDefault="003D7F67">
            <w:pPr>
              <w:spacing w:before="1" w:line="320" w:lineRule="exact"/>
              <w:ind w:left="190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запо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гла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)</w:t>
            </w:r>
          </w:p>
        </w:tc>
      </w:tr>
      <w:tr w:rsidR="007F3B32">
        <w:trPr>
          <w:trHeight w:hRule="exact" w:val="466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18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3.7.4.1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6956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920DCE">
            <w:pPr>
              <w:ind w:left="492"/>
            </w:pPr>
            <w:r>
              <w:pict>
                <v:shape id="_x0000_i1035" type="#_x0000_t75" style="width:309pt;height:341.25pt">
                  <v:imagedata r:id="rId22" o:title=""/>
                </v:shape>
              </w:pict>
            </w:r>
          </w:p>
        </w:tc>
      </w:tr>
      <w:tr w:rsidR="007F3B32">
        <w:trPr>
          <w:trHeight w:hRule="exact" w:val="463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18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3.7.4.2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 на 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офил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rs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n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al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r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fil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ectPr w:rsidR="007F3B32">
          <w:footerReference w:type="default" r:id="rId49"/>
          <w:pgSz w:w="11920" w:h="16840"/>
          <w:pgMar w:top="1020" w:right="720" w:bottom="280" w:left="920" w:header="0" w:footer="1003" w:gutter="0"/>
          <w:pgNumType w:start="28"/>
          <w:cols w:space="720"/>
        </w:sectPr>
      </w:pPr>
    </w:p>
    <w:p w:rsidR="007F3B32" w:rsidRDefault="009212D5">
      <w:pPr>
        <w:spacing w:line="200" w:lineRule="exact"/>
      </w:pPr>
      <w:r>
        <w:lastRenderedPageBreak/>
        <w:pict>
          <v:group id="_x0000_s1135" style="position:absolute;margin-left:50.95pt;margin-top:56.35pt;width:503.5pt;height:411.65pt;z-index:-3342;mso-position-horizontal-relative:page;mso-position-vertical-relative:page" coordorigin="1019,1127" coordsize="10070,8233">
            <v:group id="_x0000_s1136" style="position:absolute;left:1030;top:1138;width:10048;height:0" coordorigin="1030,1138" coordsize="10048,0">
              <v:shape id="_x0000_s1152" style="position:absolute;left:1030;top:1138;width:10048;height:0" coordorigin="1030,1138" coordsize="10048,0" path="m1030,1138r10048,e" filled="f" strokeweight=".58pt">
                <v:path arrowok="t"/>
              </v:shape>
              <v:group id="_x0000_s1137" style="position:absolute;left:1032;top:8888;width:101;height:456" coordorigin="1032,8888" coordsize="101,456">
                <v:shape id="_x0000_s1151" style="position:absolute;left:1032;top:8888;width:101;height:456" coordorigin="1032,8888" coordsize="101,456" path="m1032,9345r101,l1133,8888r-101,l1032,9345xe" fillcolor="#dbdbdb" stroked="f">
                  <v:path arrowok="t"/>
                </v:shape>
                <v:group id="_x0000_s1138" style="position:absolute;left:10975;top:8888;width:103;height:456" coordorigin="10975,8888" coordsize="103,456">
                  <v:shape id="_x0000_s1150" style="position:absolute;left:10975;top:8888;width:103;height:456" coordorigin="10975,8888" coordsize="103,456" path="m10975,9345r103,l11078,8888r-103,l10975,9345xe" fillcolor="#dbdbdb" stroked="f">
                    <v:path arrowok="t"/>
                  </v:shape>
                  <v:group id="_x0000_s1139" style="position:absolute;left:1133;top:8888;width:9842;height:456" coordorigin="1133,8888" coordsize="9842,456">
                    <v:shape id="_x0000_s1149" style="position:absolute;left:1133;top:8888;width:9842;height:456" coordorigin="1133,8888" coordsize="9842,456" path="m10975,8888r-9842,l1133,9345r9842,l10975,8888xe" fillcolor="#dbdbdb" stroked="f">
                      <v:path arrowok="t"/>
                    </v:shape>
                    <v:group id="_x0000_s1140" style="position:absolute;left:1030;top:8883;width:10048;height:0" coordorigin="1030,8883" coordsize="10048,0">
                      <v:shape id="_x0000_s1148" style="position:absolute;left:1030;top:8883;width:10048;height:0" coordorigin="1030,8883" coordsize="10048,0" path="m1030,8883r10048,e" filled="f" strokeweight=".58pt">
                        <v:path arrowok="t"/>
                      </v:shape>
                      <v:group id="_x0000_s1141" style="position:absolute;left:1025;top:1133;width:0;height:8221" coordorigin="1025,1133" coordsize="0,8221">
                        <v:shape id="_x0000_s1147" style="position:absolute;left:1025;top:1133;width:0;height:8221" coordorigin="1025,1133" coordsize="0,8221" path="m1025,1133r,8221e" filled="f" strokeweight=".58pt">
                          <v:path arrowok="t"/>
                        </v:shape>
                        <v:group id="_x0000_s1142" style="position:absolute;left:1030;top:9349;width:10048;height:0" coordorigin="1030,9349" coordsize="10048,0">
                          <v:shape id="_x0000_s1146" style="position:absolute;left:1030;top:9349;width:10048;height:0" coordorigin="1030,9349" coordsize="10048,0" path="m1030,9349r10048,e" filled="f" strokeweight=".58pt">
                            <v:path arrowok="t"/>
                          </v:shape>
                          <v:group id="_x0000_s1143" style="position:absolute;left:11083;top:1133;width:0;height:8221" coordorigin="11083,1133" coordsize="0,8221">
                            <v:shape id="_x0000_s1145" style="position:absolute;left:11083;top:1133;width:0;height:8221" coordorigin="11083,1133" coordsize="0,8221" path="m11083,1133r,8221e" filled="f" strokeweight=".58pt">
                              <v:path arrowok="t"/>
                            </v:shape>
                            <v:shape id="_x0000_s1144" type="#_x0000_t75" style="position:absolute;left:1164;top:1264;width:8025;height:6825">
                              <v:imagedata r:id="rId30" o:title="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5" w:line="240" w:lineRule="exact"/>
        <w:rPr>
          <w:sz w:val="24"/>
          <w:szCs w:val="24"/>
        </w:rPr>
      </w:pPr>
    </w:p>
    <w:p w:rsidR="007F3B32" w:rsidRDefault="003D7F67">
      <w:pPr>
        <w:spacing w:line="320" w:lineRule="exact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След к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то инфо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рм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006FC0"/>
          <w:spacing w:val="2"/>
          <w:position w:val="1"/>
          <w:sz w:val="24"/>
          <w:szCs w:val="24"/>
        </w:rPr>
        <w:t>ц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pacing w:val="1"/>
          <w:position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та е</w:t>
      </w:r>
      <w:r>
        <w:rPr>
          <w:rFonts w:ascii="Comic Sans MS" w:eastAsia="Comic Sans MS" w:hAnsi="Comic Sans MS" w:cs="Comic Sans MS"/>
          <w:color w:val="006FC0"/>
          <w:spacing w:val="3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аз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006FC0"/>
          <w:spacing w:val="1"/>
          <w:position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ена на</w:t>
      </w:r>
      <w:r>
        <w:rPr>
          <w:rFonts w:ascii="Comic Sans MS" w:eastAsia="Comic Sans MS" w:hAnsi="Comic Sans MS" w:cs="Comic Sans MS"/>
          <w:color w:val="006FC0"/>
          <w:spacing w:val="-2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2 к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тего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ии,</w:t>
      </w:r>
      <w:r>
        <w:rPr>
          <w:rFonts w:ascii="Comic Sans MS" w:eastAsia="Comic Sans MS" w:hAnsi="Comic Sans MS" w:cs="Comic Sans MS"/>
          <w:color w:val="006FC0"/>
          <w:spacing w:val="1"/>
          <w:position w:val="1"/>
          <w:sz w:val="24"/>
          <w:szCs w:val="24"/>
        </w:rPr>
        <w:t xml:space="preserve"> б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pacing w:val="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б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pacing w:val="-2"/>
          <w:position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 xml:space="preserve">о 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д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обре да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pacing w:val="1"/>
          <w:position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pacing w:val="-1"/>
          <w:position w:val="1"/>
          <w:sz w:val="24"/>
          <w:szCs w:val="24"/>
        </w:rPr>
        <w:t>м</w:t>
      </w:r>
      <w:r>
        <w:rPr>
          <w:rFonts w:ascii="Comic Sans MS" w:eastAsia="Comic Sans MS" w:hAnsi="Comic Sans MS" w:cs="Comic Sans MS"/>
          <w:color w:val="006FC0"/>
          <w:position w:val="1"/>
          <w:sz w:val="24"/>
          <w:szCs w:val="24"/>
        </w:rPr>
        <w:t>а</w:t>
      </w:r>
    </w:p>
    <w:p w:rsidR="007F3B32" w:rsidRDefault="003D7F67">
      <w:pPr>
        <w:spacing w:before="1"/>
        <w:ind w:left="1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color w:val="006FC0"/>
          <w:sz w:val="24"/>
          <w:szCs w:val="24"/>
        </w:rPr>
        <w:t>обозна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ен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 xml:space="preserve">на 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>вс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>я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ка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от к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тего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иите и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нейното зна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ен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е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в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 xml:space="preserve"> пр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ило</w:t>
      </w:r>
      <w:r>
        <w:rPr>
          <w:rFonts w:ascii="Comic Sans MS" w:eastAsia="Comic Sans MS" w:hAnsi="Comic Sans MS" w:cs="Comic Sans MS"/>
          <w:color w:val="006FC0"/>
          <w:spacing w:val="-1"/>
          <w:sz w:val="24"/>
          <w:szCs w:val="24"/>
        </w:rPr>
        <w:t>ж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ен</w:t>
      </w:r>
      <w:r>
        <w:rPr>
          <w:rFonts w:ascii="Comic Sans MS" w:eastAsia="Comic Sans MS" w:hAnsi="Comic Sans MS" w:cs="Comic Sans MS"/>
          <w:color w:val="006FC0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color w:val="006FC0"/>
          <w:sz w:val="24"/>
          <w:szCs w:val="24"/>
        </w:rPr>
        <w:t>ето.</w:t>
      </w:r>
    </w:p>
    <w:p w:rsidR="007F3B32" w:rsidRDefault="007F3B32">
      <w:pPr>
        <w:spacing w:before="9" w:line="120" w:lineRule="exact"/>
        <w:rPr>
          <w:sz w:val="12"/>
          <w:szCs w:val="12"/>
        </w:rPr>
      </w:pPr>
    </w:p>
    <w:p w:rsidR="007F3B32" w:rsidRDefault="003D7F67">
      <w:pPr>
        <w:ind w:left="1193"/>
        <w:rPr>
          <w:rFonts w:ascii="Comic Sans MS" w:eastAsia="Comic Sans MS" w:hAnsi="Comic Sans MS" w:cs="Comic Sans MS"/>
          <w:sz w:val="24"/>
          <w:szCs w:val="24"/>
        </w:rPr>
        <w:sectPr w:rsidR="007F3B32">
          <w:pgSz w:w="11920" w:h="16840"/>
          <w:pgMar w:top="1560" w:right="1020" w:bottom="280" w:left="1020" w:header="0" w:footer="1003" w:gutter="0"/>
          <w:cols w:space="720"/>
        </w:sectPr>
      </w:pPr>
      <w:r>
        <w:rPr>
          <w:rFonts w:ascii="Comic Sans MS" w:eastAsia="Comic Sans MS" w:hAnsi="Comic Sans MS" w:cs="Comic Sans MS"/>
          <w:sz w:val="24"/>
          <w:szCs w:val="24"/>
        </w:rPr>
        <w:t xml:space="preserve">3.7.4.3   </w:t>
      </w:r>
      <w:r>
        <w:rPr>
          <w:rFonts w:ascii="Comic Sans MS" w:eastAsia="Comic Sans MS" w:hAnsi="Comic Sans MS" w:cs="Comic Sans MS"/>
          <w:spacing w:val="29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ег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ед на 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офил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4"/>
          <w:sz w:val="24"/>
          <w:szCs w:val="24"/>
        </w:rPr>
        <w:t>(</w:t>
      </w:r>
      <w:r>
        <w:rPr>
          <w:rFonts w:ascii="Comic Sans MS" w:eastAsia="Comic Sans MS" w:hAnsi="Comic Sans MS" w:cs="Comic Sans MS"/>
          <w:sz w:val="24"/>
          <w:szCs w:val="24"/>
        </w:rPr>
        <w:t>P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e</w:t>
      </w:r>
      <w:r>
        <w:rPr>
          <w:rFonts w:ascii="Comic Sans MS" w:eastAsia="Comic Sans MS" w:hAnsi="Comic Sans MS" w:cs="Comic Sans MS"/>
          <w:sz w:val="24"/>
          <w:szCs w:val="24"/>
        </w:rPr>
        <w:t>rs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3"/>
          <w:sz w:val="24"/>
          <w:szCs w:val="24"/>
        </w:rPr>
        <w:t>n</w:t>
      </w:r>
      <w:r>
        <w:rPr>
          <w:rFonts w:ascii="Comic Sans MS" w:eastAsia="Comic Sans MS" w:hAnsi="Comic Sans MS" w:cs="Comic Sans MS"/>
          <w:sz w:val="24"/>
          <w:szCs w:val="24"/>
        </w:rPr>
        <w:t>al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p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o</w:t>
      </w:r>
      <w:r>
        <w:rPr>
          <w:rFonts w:ascii="Comic Sans MS" w:eastAsia="Comic Sans MS" w:hAnsi="Comic Sans MS" w:cs="Comic Sans MS"/>
          <w:sz w:val="24"/>
          <w:szCs w:val="24"/>
        </w:rPr>
        <w:t>file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e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r</w:t>
      </w:r>
      <w:r>
        <w:rPr>
          <w:rFonts w:ascii="Comic Sans MS" w:eastAsia="Comic Sans MS" w:hAnsi="Comic Sans MS" w:cs="Comic Sans MS"/>
          <w:sz w:val="24"/>
          <w:szCs w:val="24"/>
        </w:rPr>
        <w:t>s)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)</w:t>
      </w:r>
      <w:r>
        <w:rPr>
          <w:rFonts w:ascii="Comic Sans MS" w:eastAsia="Comic Sans MS" w:hAnsi="Comic Sans MS" w:cs="Comic Sans MS"/>
          <w:sz w:val="24"/>
          <w:szCs w:val="24"/>
        </w:rPr>
        <w:t>"</w:t>
      </w:r>
    </w:p>
    <w:p w:rsidR="007F3B32" w:rsidRDefault="009212D5">
      <w:pPr>
        <w:spacing w:line="200" w:lineRule="exact"/>
      </w:pPr>
      <w:r>
        <w:lastRenderedPageBreak/>
        <w:pict>
          <v:group id="_x0000_s1114" style="position:absolute;margin-left:50.95pt;margin-top:56.35pt;width:503.5pt;height:716.25pt;z-index:-3341;mso-position-horizontal-relative:page;mso-position-vertical-relative:page" coordorigin="1019,1127" coordsize="10070,14325">
            <v:group id="_x0000_s1115" style="position:absolute;left:1030;top:1138;width:10048;height:0" coordorigin="1030,1138" coordsize="10048,0">
              <v:shape id="_x0000_s1134" style="position:absolute;left:1030;top:1138;width:10048;height:0" coordorigin="1030,1138" coordsize="10048,0" path="m1030,1138r10048,e" filled="f" strokeweight=".58pt">
                <v:path arrowok="t"/>
              </v:shape>
              <v:group id="_x0000_s1116" style="position:absolute;left:1032;top:8118;width:101;height:456" coordorigin="1032,8118" coordsize="101,456">
                <v:shape id="_x0000_s1133" style="position:absolute;left:1032;top:8118;width:101;height:456" coordorigin="1032,8118" coordsize="101,456" path="m1032,8574r101,l1133,8118r-101,l1032,8574xe" fillcolor="#dbdbdb" stroked="f">
                  <v:path arrowok="t"/>
                </v:shape>
                <v:group id="_x0000_s1117" style="position:absolute;left:10975;top:8118;width:103;height:456" coordorigin="10975,8118" coordsize="103,456">
                  <v:shape id="_x0000_s1132" style="position:absolute;left:10975;top:8118;width:103;height:456" coordorigin="10975,8118" coordsize="103,456" path="m10975,8574r103,l11078,8118r-103,l10975,8574xe" fillcolor="#dbdbdb" stroked="f">
                    <v:path arrowok="t"/>
                  </v:shape>
                  <v:group id="_x0000_s1118" style="position:absolute;left:1133;top:8118;width:9842;height:456" coordorigin="1133,8118" coordsize="9842,456">
                    <v:shape id="_x0000_s1131" style="position:absolute;left:1133;top:8118;width:9842;height:456" coordorigin="1133,8118" coordsize="9842,456" path="m1133,8574r9842,l10975,8118r-9842,l1133,8574xe" fillcolor="#dbdbdb" stroked="f">
                      <v:path arrowok="t"/>
                    </v:shape>
                    <v:group id="_x0000_s1119" style="position:absolute;left:1030;top:8113;width:10048;height:0" coordorigin="1030,8113" coordsize="10048,0">
                      <v:shape id="_x0000_s1130" style="position:absolute;left:1030;top:8113;width:10048;height:0" coordorigin="1030,8113" coordsize="10048,0" path="m1030,8113r10048,e" filled="f" strokeweight=".58pt">
                        <v:path arrowok="t"/>
                      </v:shape>
                      <v:group id="_x0000_s1120" style="position:absolute;left:1030;top:8579;width:10048;height:0" coordorigin="1030,8579" coordsize="10048,0">
                        <v:shape id="_x0000_s1129" style="position:absolute;left:1030;top:8579;width:10048;height:0" coordorigin="1030,8579" coordsize="10048,0" path="m1030,8579r10048,e" filled="f" strokeweight=".58pt">
                          <v:path arrowok="t"/>
                        </v:shape>
                        <v:group id="_x0000_s1121" style="position:absolute;left:1025;top:1133;width:0;height:14313" coordorigin="1025,1133" coordsize="0,14313">
                          <v:shape id="_x0000_s1128" style="position:absolute;left:1025;top:1133;width:0;height:14313" coordorigin="1025,1133" coordsize="0,14313" path="m1025,1133r,14313e" filled="f" strokeweight=".58pt">
                            <v:path arrowok="t"/>
                          </v:shape>
                          <v:group id="_x0000_s1122" style="position:absolute;left:1030;top:15441;width:10048;height:0" coordorigin="1030,15441" coordsize="10048,0">
                            <v:shape id="_x0000_s1127" style="position:absolute;left:1030;top:15441;width:10048;height:0" coordorigin="1030,15441" coordsize="10048,0" path="m1030,15441r10048,e" filled="f" strokeweight=".20464mm">
                              <v:path arrowok="t"/>
                            </v:shape>
                            <v:group id="_x0000_s1123" style="position:absolute;left:11083;top:1133;width:0;height:14313" coordorigin="11083,1133" coordsize="0,14313">
                              <v:shape id="_x0000_s1126" style="position:absolute;left:11083;top:1133;width:0;height:14313" coordorigin="11083,1133" coordsize="0,14313" path="m11083,1133r,14313e" filled="f" strokeweight=".58pt">
                                <v:path arrowok="t"/>
                              </v:shape>
                              <v:shape id="_x0000_s1125" type="#_x0000_t75" style="position:absolute;left:3294;top:1264;width:5984;height:6844">
                                <v:imagedata r:id="rId50" o:title=""/>
                              </v:shape>
                              <v:shape id="_x0000_s1124" type="#_x0000_t75" style="position:absolute;left:3294;top:8702;width:5397;height:6732">
                                <v:imagedata r:id="rId51" o:title="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4" w:line="260" w:lineRule="exact"/>
        <w:rPr>
          <w:sz w:val="26"/>
          <w:szCs w:val="26"/>
        </w:rPr>
      </w:pPr>
    </w:p>
    <w:p w:rsidR="007F3B32" w:rsidRDefault="003D7F67">
      <w:pPr>
        <w:spacing w:line="30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3.7.4.4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 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ег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ед на л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офил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3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3"/>
          <w:position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al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p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fil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e)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4" w:line="220" w:lineRule="exact"/>
        <w:rPr>
          <w:sz w:val="22"/>
          <w:szCs w:val="22"/>
        </w:rPr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52"/>
          <w:pgSz w:w="11920" w:h="16840"/>
          <w:pgMar w:top="1560" w:right="1020" w:bottom="280" w:left="168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30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518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3.8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8: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едицин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ки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3.8.1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9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3.8.2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3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Имена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на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3.8.3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6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6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02" w:right="683" w:firstLine="7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към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1133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562"/>
              <w:jc w:val="both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си 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етно нати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„П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лед 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“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911" w:right="911"/>
              <w:jc w:val="center"/>
              <w:rPr>
                <w:rFonts w:ascii="Webdings" w:eastAsia="Webdings" w:hAnsi="Webdings" w:cs="Webdings"/>
                <w:sz w:val="44"/>
                <w:szCs w:val="44"/>
              </w:rPr>
            </w:pPr>
            <w:r>
              <w:rPr>
                <w:rFonts w:ascii="Webdings" w:eastAsia="Webdings" w:hAnsi="Webdings" w:cs="Webdings"/>
                <w:w w:val="99"/>
                <w:sz w:val="44"/>
                <w:szCs w:val="44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1803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9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за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бутона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„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“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 за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инфо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 на 2 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ти.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де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зели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попъ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тъй 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ш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 за попъ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ане на този 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нни.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561" w:right="563"/>
              <w:jc w:val="center"/>
              <w:rPr>
                <w:rFonts w:ascii="Webdings" w:eastAsia="Webdings" w:hAnsi="Webdings" w:cs="Webdings"/>
                <w:sz w:val="56"/>
                <w:szCs w:val="56"/>
              </w:rPr>
            </w:pPr>
            <w:r>
              <w:rPr>
                <w:rFonts w:ascii="Webdings" w:eastAsia="Webdings" w:hAnsi="Webdings" w:cs="Webdings"/>
                <w:spacing w:val="1"/>
                <w:w w:val="99"/>
                <w:sz w:val="56"/>
                <w:szCs w:val="56"/>
              </w:rPr>
              <w:t></w:t>
            </w:r>
            <w:r>
              <w:rPr>
                <w:rFonts w:ascii="Webdings" w:eastAsia="Webdings" w:hAnsi="Webdings" w:cs="Webdings"/>
                <w:w w:val="99"/>
                <w:sz w:val="56"/>
                <w:szCs w:val="56"/>
              </w:rPr>
              <w:t></w:t>
            </w:r>
          </w:p>
          <w:p w:rsidR="007F3B32" w:rsidRDefault="003D7F67">
            <w:pPr>
              <w:spacing w:before="1"/>
              <w:ind w:left="763" w:right="902"/>
              <w:jc w:val="center"/>
              <w:rPr>
                <w:rFonts w:ascii="Webdings" w:eastAsia="Webdings" w:hAnsi="Webdings" w:cs="Webdings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</w:t>
            </w:r>
            <w:r>
              <w:rPr>
                <w:spacing w:val="15"/>
                <w:sz w:val="28"/>
                <w:szCs w:val="28"/>
              </w:rPr>
              <w:t xml:space="preserve"> </w:t>
            </w:r>
            <w:r>
              <w:rPr>
                <w:rFonts w:ascii="Webdings" w:eastAsia="Webdings" w:hAnsi="Webdings" w:cs="Webdings"/>
                <w:sz w:val="28"/>
                <w:szCs w:val="28"/>
              </w:rPr>
              <w:t>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1135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/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4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След 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бутона за запа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 на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„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кия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“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3D7F67">
      <w:pPr>
        <w:spacing w:line="260" w:lineRule="exact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Лег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е</w:t>
      </w:r>
      <w:r>
        <w:rPr>
          <w:rFonts w:ascii="Calibri" w:eastAsia="Calibri" w:hAnsi="Calibri" w:cs="Calibri"/>
          <w:position w:val="1"/>
          <w:sz w:val="22"/>
          <w:szCs w:val="22"/>
        </w:rPr>
        <w:t>н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д</w:t>
      </w:r>
      <w:r>
        <w:rPr>
          <w:rFonts w:ascii="Calibri" w:eastAsia="Calibri" w:hAnsi="Calibri" w:cs="Calibri"/>
          <w:position w:val="1"/>
          <w:sz w:val="22"/>
          <w:szCs w:val="22"/>
        </w:rPr>
        <w:t>а:</w:t>
      </w:r>
    </w:p>
    <w:p w:rsidR="007F3B32" w:rsidRDefault="007F3B32">
      <w:pPr>
        <w:spacing w:before="3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           </w:t>
      </w:r>
      <w:r>
        <w:rPr>
          <w:rFonts w:ascii="Comic Sans MS" w:eastAsia="Comic Sans MS" w:hAnsi="Comic Sans MS" w:cs="Comic Sans MS"/>
          <w:spacing w:val="41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9" w:line="100" w:lineRule="exact"/>
        <w:rPr>
          <w:sz w:val="11"/>
          <w:szCs w:val="11"/>
        </w:rPr>
      </w:pPr>
    </w:p>
    <w:p w:rsidR="007F3B32" w:rsidRDefault="009212D5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pict>
          <v:group id="_x0000_s1081" style="position:absolute;left:0;text-align:left;margin-left:50.7pt;margin-top:16.55pt;width:503.7pt;height:75pt;z-index:-3340;mso-position-horizontal-relative:page" coordorigin="1014,331" coordsize="10074,1500">
            <v:group id="_x0000_s1082" style="position:absolute;left:1032;top:346;width:101;height:1004" coordorigin="1032,346" coordsize="101,1004">
              <v:shape id="_x0000_s1113" style="position:absolute;left:1032;top:346;width:101;height:1004" coordorigin="1032,346" coordsize="101,1004" path="m1032,1350r101,l1133,346r-101,l1032,1350xe" fillcolor="#c8c8c8" stroked="f">
                <v:path arrowok="t"/>
              </v:shape>
              <v:group id="_x0000_s1083" style="position:absolute;left:10975;top:346;width:103;height:1004" coordorigin="10975,346" coordsize="103,1004">
                <v:shape id="_x0000_s1112" style="position:absolute;left:10975;top:346;width:103;height:1004" coordorigin="10975,346" coordsize="103,1004" path="m10975,1350r103,l11078,346r-103,l10975,1350xe" fillcolor="#c8c8c8" stroked="f">
                  <v:path arrowok="t"/>
                </v:shape>
                <v:group id="_x0000_s1084" style="position:absolute;left:1133;top:346;width:9842;height:334" coordorigin="1133,346" coordsize="9842,334">
                  <v:shape id="_x0000_s1111" style="position:absolute;left:1133;top:346;width:9842;height:334" coordorigin="1133,346" coordsize="9842,334" path="m10975,346r-9842,l1133,680r9842,l10975,346xe" fillcolor="#c8c8c8" stroked="f">
                    <v:path arrowok="t"/>
                  </v:shape>
                  <v:group id="_x0000_s1085" style="position:absolute;left:1133;top:680;width:9842;height:336" coordorigin="1133,680" coordsize="9842,336">
                    <v:shape id="_x0000_s1110" style="position:absolute;left:1133;top:680;width:9842;height:336" coordorigin="1133,680" coordsize="9842,336" path="m1133,1016r9842,l10975,680r-9842,l1133,1016xe" fillcolor="#c8c8c8" stroked="f">
                      <v:path arrowok="t"/>
                    </v:shape>
                    <v:group id="_x0000_s1086" style="position:absolute;left:1133;top:1016;width:9842;height:334" coordorigin="1133,1016" coordsize="9842,334">
                      <v:shape id="_x0000_s1109" style="position:absolute;left:1133;top:1016;width:9842;height:334" coordorigin="1133,1016" coordsize="9842,334" path="m10975,1016r-9842,l1133,1350r9842,l10975,1016xe" fillcolor="#c8c8c8" stroked="f">
                        <v:path arrowok="t"/>
                      </v:shape>
                      <v:group id="_x0000_s1087" style="position:absolute;left:1039;top:341;width:5015;height:0" coordorigin="1039,341" coordsize="5015,0">
                        <v:shape id="_x0000_s1108" style="position:absolute;left:1039;top:341;width:5015;height:0" coordorigin="1039,341" coordsize="5015,0" path="m1039,341r5015,e" filled="f" strokeweight=".58pt">
                          <v:path arrowok="t"/>
                        </v:shape>
                        <v:group id="_x0000_s1088" style="position:absolute;left:6054;top:341;width:10;height:0" coordorigin="6054,341" coordsize="10,0">
                          <v:shape id="_x0000_s1107" style="position:absolute;left:6054;top:341;width:10;height:0" coordorigin="6054,341" coordsize="10,0" path="m6054,341r9,e" filled="f" strokeweight=".58pt">
                            <v:path arrowok="t"/>
                          </v:shape>
                          <v:group id="_x0000_s1089" style="position:absolute;left:6063;top:341;width:5015;height:0" coordorigin="6063,341" coordsize="5015,0">
                            <v:shape id="_x0000_s1106" style="position:absolute;left:6063;top:341;width:5015;height:0" coordorigin="6063,341" coordsize="5015,0" path="m6063,341r5015,e" filled="f" strokeweight=".58pt">
                              <v:path arrowok="t"/>
                            </v:shape>
                            <v:group id="_x0000_s1090" style="position:absolute;left:1032;top:1359;width:101;height:456" coordorigin="1032,1359" coordsize="101,456">
                              <v:shape id="_x0000_s1105" style="position:absolute;left:1032;top:1359;width:101;height:456" coordorigin="1032,1359" coordsize="101,456" path="m1032,1815r101,l1133,1359r-101,l1032,1815xe" fillcolor="#dbdbdb" stroked="f">
                                <v:path arrowok="t"/>
                              </v:shape>
                              <v:group id="_x0000_s1091" style="position:absolute;left:10975;top:1359;width:103;height:456" coordorigin="10975,1359" coordsize="103,456">
                                <v:shape id="_x0000_s1104" style="position:absolute;left:10975;top:1359;width:103;height:456" coordorigin="10975,1359" coordsize="103,456" path="m10975,1815r103,l11078,1359r-103,l10975,1815xe" fillcolor="#dbdbdb" stroked="f">
                                  <v:path arrowok="t"/>
                                </v:shape>
                                <v:group id="_x0000_s1092" style="position:absolute;left:1133;top:1359;width:9842;height:456" coordorigin="1133,1359" coordsize="9842,456">
                                  <v:shape id="_x0000_s1103" style="position:absolute;left:1133;top:1359;width:9842;height:456" coordorigin="1133,1359" coordsize="9842,456" path="m10975,1359r-9842,l1133,1815r9842,l10975,1359xe" fillcolor="#dbdbdb" stroked="f">
                                    <v:path arrowok="t"/>
                                  </v:shape>
                                  <v:group id="_x0000_s1093" style="position:absolute;left:1020;top:1355;width:10;height:0" coordorigin="1020,1355" coordsize="10,0">
                                    <v:shape id="_x0000_s1102" style="position:absolute;left:1020;top:1355;width:10;height:0" coordorigin="1020,1355" coordsize="10,0" path="m1020,1355r10,e" filled="f" strokeweight=".58pt">
                                      <v:path arrowok="t"/>
                                    </v:shape>
                                    <v:group id="_x0000_s1094" style="position:absolute;left:1030;top:1355;width:10048;height:0" coordorigin="1030,1355" coordsize="10048,0">
                                      <v:shape id="_x0000_s1101" style="position:absolute;left:1030;top:1355;width:10048;height:0" coordorigin="1030,1355" coordsize="10048,0" path="m1030,1355r10048,e" filled="f" strokeweight=".58pt">
                                        <v:path arrowok="t"/>
                                      </v:shape>
                                      <v:group id="_x0000_s1095" style="position:absolute;left:1027;top:336;width:0;height:1489" coordorigin="1027,336" coordsize="0,1489">
                                        <v:shape id="_x0000_s1100" style="position:absolute;left:1027;top:336;width:0;height:1489" coordorigin="1027,336" coordsize="0,1489" path="m1027,336r,1489e" filled="f" strokeweight=".58pt">
                                          <v:path arrowok="t"/>
                                        </v:shape>
                                        <v:group id="_x0000_s1096" style="position:absolute;left:1030;top:1820;width:10048;height:0" coordorigin="1030,1820" coordsize="10048,0">
                                          <v:shape id="_x0000_s1099" style="position:absolute;left:1030;top:1820;width:10048;height:0" coordorigin="1030,1820" coordsize="10048,0" path="m1030,1820r10048,e" filled="f" strokeweight=".58pt">
                                            <v:path arrowok="t"/>
                                          </v:shape>
                                          <v:group id="_x0000_s1097" style="position:absolute;left:11083;top:336;width:0;height:1489" coordorigin="11083,336" coordsize="0,1489">
                                            <v:shape id="_x0000_s1098" style="position:absolute;left:11083;top:336;width:0;height:1489" coordorigin="11083,336" coordsize="0,1489" path="m11083,336r,1489e" filled="f" strokeweight=".58pt">
                                              <v:path arrowok="t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3D7F67">
        <w:rPr>
          <w:rFonts w:ascii="Webdings" w:eastAsia="Webdings" w:hAnsi="Webdings" w:cs="Webdings"/>
          <w:sz w:val="28"/>
          <w:szCs w:val="28"/>
        </w:rPr>
        <w:t></w:t>
      </w:r>
      <w:r w:rsidR="003D7F67">
        <w:rPr>
          <w:spacing w:val="14"/>
          <w:sz w:val="28"/>
          <w:szCs w:val="28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-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sz w:val="24"/>
          <w:szCs w:val="24"/>
        </w:rPr>
        <w:t>ъп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ос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на пот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б</w:t>
      </w:r>
      <w:r w:rsidR="003D7F67">
        <w:rPr>
          <w:rFonts w:ascii="Comic Sans MS" w:eastAsia="Comic Sans MS" w:hAnsi="Comic Sans MS" w:cs="Comic Sans MS"/>
          <w:sz w:val="24"/>
          <w:szCs w:val="24"/>
        </w:rPr>
        <w:t>ите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я                        </w:t>
      </w:r>
      <w:r w:rsidR="003D7F67">
        <w:rPr>
          <w:rFonts w:ascii="Comic Sans MS" w:eastAsia="Comic Sans MS" w:hAnsi="Comic Sans MS" w:cs="Comic Sans MS"/>
          <w:spacing w:val="17"/>
          <w:sz w:val="24"/>
          <w:szCs w:val="24"/>
        </w:rPr>
        <w:t xml:space="preserve"> </w:t>
      </w:r>
      <w:r w:rsidR="003D7F67">
        <w:rPr>
          <w:rFonts w:ascii="Wingdings" w:eastAsia="Wingdings" w:hAnsi="Wingdings" w:cs="Wingdings"/>
          <w:sz w:val="28"/>
          <w:szCs w:val="28"/>
        </w:rPr>
        <w:t></w:t>
      </w:r>
      <w:r w:rsidR="003D7F67">
        <w:rPr>
          <w:spacing w:val="15"/>
          <w:sz w:val="28"/>
          <w:szCs w:val="28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-</w:t>
      </w:r>
      <w:r w:rsidR="003D7F67"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z w:val="24"/>
          <w:szCs w:val="24"/>
        </w:rPr>
        <w:t>ем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о</w:t>
      </w:r>
      <w:r w:rsidR="003D7F67">
        <w:rPr>
          <w:rFonts w:ascii="Comic Sans MS" w:eastAsia="Comic Sans MS" w:hAnsi="Comic Sans MS" w:cs="Comic Sans MS"/>
          <w:sz w:val="24"/>
          <w:szCs w:val="24"/>
        </w:rPr>
        <w:t>ц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он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z w:val="24"/>
          <w:szCs w:val="24"/>
        </w:rPr>
        <w:t xml:space="preserve">лна 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spacing w:val="-2"/>
          <w:sz w:val="24"/>
          <w:szCs w:val="24"/>
        </w:rPr>
        <w:t>е</w:t>
      </w:r>
      <w:r w:rsidR="003D7F67">
        <w:rPr>
          <w:rFonts w:ascii="Comic Sans MS" w:eastAsia="Comic Sans MS" w:hAnsi="Comic Sans MS" w:cs="Comic Sans MS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spacing w:val="-1"/>
          <w:sz w:val="24"/>
          <w:szCs w:val="24"/>
        </w:rPr>
        <w:t>к</w:t>
      </w:r>
      <w:r w:rsidR="003D7F67">
        <w:rPr>
          <w:rFonts w:ascii="Comic Sans MS" w:eastAsia="Comic Sans MS" w:hAnsi="Comic Sans MS" w:cs="Comic Sans MS"/>
          <w:sz w:val="24"/>
          <w:szCs w:val="24"/>
        </w:rPr>
        <w:t>ц</w:t>
      </w:r>
      <w:r w:rsidR="003D7F67"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z w:val="24"/>
          <w:szCs w:val="24"/>
        </w:rPr>
        <w:t>я</w:t>
      </w:r>
    </w:p>
    <w:p w:rsidR="007F3B32" w:rsidRDefault="003D7F67">
      <w:pPr>
        <w:tabs>
          <w:tab w:val="left" w:pos="2000"/>
        </w:tabs>
        <w:spacing w:before="11"/>
        <w:ind w:left="2013" w:right="433" w:hanging="108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3.8.4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ноти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 xml:space="preserve">ани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ани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(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ежка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 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то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а: за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опу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>к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е 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оцеду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 xml:space="preserve">а по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ог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ане в си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с</w:t>
      </w:r>
      <w:r>
        <w:rPr>
          <w:rFonts w:ascii="Comic Sans MS" w:eastAsia="Comic Sans MS" w:hAnsi="Comic Sans MS" w:cs="Comic Sans MS"/>
          <w:sz w:val="24"/>
          <w:szCs w:val="24"/>
        </w:rPr>
        <w:t>те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т</w:t>
      </w:r>
      <w:r>
        <w:rPr>
          <w:rFonts w:ascii="Comic Sans MS" w:eastAsia="Comic Sans MS" w:hAnsi="Comic Sans MS" w:cs="Comic Sans MS"/>
          <w:sz w:val="24"/>
          <w:szCs w:val="24"/>
        </w:rPr>
        <w:t>а, тъй</w:t>
      </w:r>
      <w:r>
        <w:rPr>
          <w:rFonts w:ascii="Comic Sans MS" w:eastAsia="Comic Sans MS" w:hAnsi="Comic Sans MS" w:cs="Comic Sans MS"/>
          <w:spacing w:val="3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 xml:space="preserve">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>ече я</w:t>
      </w:r>
      <w:r>
        <w:rPr>
          <w:rFonts w:ascii="Comic Sans MS" w:eastAsia="Comic Sans MS" w:hAnsi="Comic Sans MS" w:cs="Comic Sans MS"/>
          <w:spacing w:val="4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азгл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е</w:t>
      </w:r>
      <w:r>
        <w:rPr>
          <w:rFonts w:ascii="Comic Sans MS" w:eastAsia="Comic Sans MS" w:hAnsi="Comic Sans MS" w:cs="Comic Sans MS"/>
          <w:sz w:val="24"/>
          <w:szCs w:val="24"/>
        </w:rPr>
        <w:t>д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х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е, и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запо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чв</w:t>
      </w:r>
      <w:r>
        <w:rPr>
          <w:rFonts w:ascii="Comic Sans MS" w:eastAsia="Comic Sans MS" w:hAnsi="Comic Sans MS" w:cs="Comic Sans MS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от гла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в</w:t>
      </w:r>
      <w:r>
        <w:rPr>
          <w:rFonts w:ascii="Comic Sans MS" w:eastAsia="Comic Sans MS" w:hAnsi="Comic Sans MS" w:cs="Comic Sans MS"/>
          <w:sz w:val="24"/>
          <w:szCs w:val="24"/>
        </w:rPr>
        <w:t xml:space="preserve">ното 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sz w:val="24"/>
          <w:szCs w:val="24"/>
        </w:rPr>
        <w:t>еню)</w:t>
      </w:r>
    </w:p>
    <w:p w:rsidR="007F3B32" w:rsidRDefault="007F3B32">
      <w:pPr>
        <w:spacing w:before="8" w:line="120" w:lineRule="exact"/>
        <w:rPr>
          <w:sz w:val="12"/>
          <w:szCs w:val="12"/>
        </w:rPr>
      </w:pPr>
    </w:p>
    <w:p w:rsidR="007F3B32" w:rsidRDefault="003D7F67">
      <w:pPr>
        <w:spacing w:line="300" w:lineRule="exact"/>
        <w:ind w:left="129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3.8.4.1   </w:t>
      </w:r>
      <w:r>
        <w:rPr>
          <w:rFonts w:ascii="Comic Sans MS" w:eastAsia="Comic Sans MS" w:hAnsi="Comic Sans MS" w:cs="Comic Sans MS"/>
          <w:spacing w:val="6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"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Г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ла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но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м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еню</w:t>
      </w:r>
      <w:r>
        <w:rPr>
          <w:rFonts w:ascii="Comic Sans MS" w:eastAsia="Comic Sans MS" w:hAnsi="Comic Sans MS" w:cs="Comic Sans MS"/>
          <w:spacing w:val="3"/>
          <w:position w:val="-1"/>
          <w:sz w:val="24"/>
          <w:szCs w:val="24"/>
        </w:rPr>
        <w:t xml:space="preserve"> (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M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enu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6" w:line="260" w:lineRule="exact"/>
        <w:rPr>
          <w:sz w:val="26"/>
          <w:szCs w:val="26"/>
        </w:rPr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53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31</w:t>
      </w:r>
    </w:p>
    <w:p w:rsidR="007F3B32" w:rsidRDefault="009212D5">
      <w:pPr>
        <w:spacing w:line="200" w:lineRule="exact"/>
      </w:pPr>
      <w:r>
        <w:lastRenderedPageBreak/>
        <w:pict>
          <v:group id="_x0000_s1060" style="position:absolute;margin-left:50.95pt;margin-top:56.35pt;width:503.5pt;height:719.95pt;z-index:-3339;mso-position-horizontal-relative:page;mso-position-vertical-relative:page" coordorigin="1019,1127" coordsize="10070,14399">
            <v:group id="_x0000_s1061" style="position:absolute;left:1030;top:1138;width:10048;height:0" coordorigin="1030,1138" coordsize="10048,0">
              <v:shape id="_x0000_s1080" style="position:absolute;left:1030;top:1138;width:10048;height:0" coordorigin="1030,1138" coordsize="10048,0" path="m1030,1138r10048,e" filled="f" strokeweight=".58pt">
                <v:path arrowok="t"/>
              </v:shape>
              <v:group id="_x0000_s1062" style="position:absolute;left:1032;top:8101;width:101;height:454" coordorigin="1032,8101" coordsize="101,454">
                <v:shape id="_x0000_s1079" style="position:absolute;left:1032;top:8101;width:101;height:454" coordorigin="1032,8101" coordsize="101,454" path="m1032,8555r101,l1133,8101r-101,l1032,8555xe" fillcolor="#dbdbdb" stroked="f">
                  <v:path arrowok="t"/>
                </v:shape>
                <v:group id="_x0000_s1063" style="position:absolute;left:10975;top:8101;width:103;height:454" coordorigin="10975,8101" coordsize="103,454">
                  <v:shape id="_x0000_s1078" style="position:absolute;left:10975;top:8101;width:103;height:454" coordorigin="10975,8101" coordsize="103,454" path="m10975,8555r103,l11078,8101r-103,l10975,8555xe" fillcolor="#dbdbdb" stroked="f">
                    <v:path arrowok="t"/>
                  </v:shape>
                  <v:group id="_x0000_s1064" style="position:absolute;left:1133;top:8101;width:9842;height:454" coordorigin="1133,8101" coordsize="9842,454">
                    <v:shape id="_x0000_s1077" style="position:absolute;left:1133;top:8101;width:9842;height:454" coordorigin="1133,8101" coordsize="9842,454" path="m1133,8555r9842,l10975,8101r-9842,l1133,8555xe" fillcolor="#dbdbdb" stroked="f">
                      <v:path arrowok="t"/>
                    </v:shape>
                    <v:group id="_x0000_s1065" style="position:absolute;left:1030;top:8094;width:10048;height:0" coordorigin="1030,8094" coordsize="10048,0">
                      <v:shape id="_x0000_s1076" style="position:absolute;left:1030;top:8094;width:10048;height:0" coordorigin="1030,8094" coordsize="10048,0" path="m1030,8094r10048,e" filled="f" strokeweight=".58pt">
                        <v:path arrowok="t"/>
                      </v:shape>
                      <v:group id="_x0000_s1066" style="position:absolute;left:1030;top:8559;width:10048;height:0" coordorigin="1030,8559" coordsize="10048,0">
                        <v:shape id="_x0000_s1075" style="position:absolute;left:1030;top:8559;width:10048;height:0" coordorigin="1030,8559" coordsize="10048,0" path="m1030,8559r10048,e" filled="f" strokeweight=".58pt">
                          <v:path arrowok="t"/>
                        </v:shape>
                        <v:group id="_x0000_s1067" style="position:absolute;left:1025;top:1133;width:0;height:14388" coordorigin="1025,1133" coordsize="0,14388">
                          <v:shape id="_x0000_s1074" style="position:absolute;left:1025;top:1133;width:0;height:14388" coordorigin="1025,1133" coordsize="0,14388" path="m1025,1133r,14387e" filled="f" strokeweight=".58pt">
                            <v:path arrowok="t"/>
                          </v:shape>
                          <v:group id="_x0000_s1068" style="position:absolute;left:1030;top:15516;width:10048;height:0" coordorigin="1030,15516" coordsize="10048,0">
                            <v:shape id="_x0000_s1073" style="position:absolute;left:1030;top:15516;width:10048;height:0" coordorigin="1030,15516" coordsize="10048,0" path="m1030,15516r10048,e" filled="f" strokeweight=".58pt">
                              <v:path arrowok="t"/>
                            </v:shape>
                            <v:group id="_x0000_s1069" style="position:absolute;left:11083;top:1133;width:0;height:14388" coordorigin="11083,1133" coordsize="0,14388">
                              <v:shape id="_x0000_s1072" style="position:absolute;left:11083;top:1133;width:0;height:14388" coordorigin="11083,1133" coordsize="0,14388" path="m11083,1133r,14387e" filled="f" strokeweight=".58pt">
                                <v:path arrowok="t"/>
                              </v:shape>
                              <v:shape id="_x0000_s1071" type="#_x0000_t75" style="position:absolute;left:1524;top:1264;width:6180;height:6825">
                                <v:imagedata r:id="rId22" o:title=""/>
                              </v:shape>
                              <v:shape id="_x0000_s1070" type="#_x0000_t75" style="position:absolute;left:1164;top:8683;width:8025;height:6825">
                                <v:imagedata r:id="rId30" o:title="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before="17" w:line="240" w:lineRule="exact"/>
        <w:rPr>
          <w:sz w:val="24"/>
          <w:szCs w:val="24"/>
        </w:rPr>
      </w:pPr>
    </w:p>
    <w:p w:rsidR="007F3B32" w:rsidRDefault="003D7F67">
      <w:pPr>
        <w:spacing w:line="300" w:lineRule="exact"/>
        <w:ind w:left="5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3.8.4.2   </w:t>
      </w:r>
      <w:r>
        <w:rPr>
          <w:rFonts w:ascii="Comic Sans MS" w:eastAsia="Comic Sans MS" w:hAnsi="Comic Sans MS" w:cs="Comic Sans MS"/>
          <w:spacing w:val="29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ан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ег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ед на л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ч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ен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офил</w:t>
      </w:r>
      <w:r>
        <w:rPr>
          <w:rFonts w:ascii="Comic Sans MS" w:eastAsia="Comic Sans MS" w:hAnsi="Comic Sans MS" w:cs="Comic Sans MS"/>
          <w:spacing w:val="3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(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P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rs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spacing w:val="-3"/>
          <w:position w:val="-1"/>
          <w:sz w:val="24"/>
          <w:szCs w:val="24"/>
        </w:rPr>
        <w:t>n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al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p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r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fil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e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>)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"</w: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40" w:lineRule="exact"/>
        <w:rPr>
          <w:sz w:val="24"/>
          <w:szCs w:val="24"/>
        </w:rPr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54"/>
          <w:pgSz w:w="11920" w:h="16840"/>
          <w:pgMar w:top="1560" w:right="1020" w:bottom="280" w:left="168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32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8"/>
      </w:tblGrid>
      <w:tr w:rsidR="007F3B32">
        <w:trPr>
          <w:trHeight w:hRule="exact" w:val="800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02" w:right="1067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След к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то инфо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pacing w:val="2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та 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аз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ена на</w:t>
            </w:r>
            <w:r>
              <w:rPr>
                <w:rFonts w:ascii="Comic Sans MS" w:eastAsia="Comic Sans MS" w:hAnsi="Comic Sans MS" w:cs="Comic Sans MS"/>
                <w:color w:val="006FC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2 к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тего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ии,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б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-2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обре да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а обозна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вс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от к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тего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иите и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нейното зна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color w:val="006FC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 xml:space="preserve"> пр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color w:val="006FC0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color w:val="006FC0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color w:val="006FC0"/>
                <w:sz w:val="24"/>
                <w:szCs w:val="24"/>
              </w:rPr>
              <w:t>ето.</w:t>
            </w:r>
          </w:p>
        </w:tc>
      </w:tr>
      <w:tr w:rsidR="007F3B32">
        <w:trPr>
          <w:trHeight w:hRule="exact" w:val="465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118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3.8.4.3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 на 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офил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rs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n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al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r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file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d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6975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9212D5">
            <w:pPr>
              <w:ind w:left="103"/>
            </w:pPr>
            <w:r>
              <w:pict>
                <v:shape id="_x0000_i1036" type="#_x0000_t75" style="width:273pt;height:342pt">
                  <v:imagedata r:id="rId55" o:title=""/>
                </v:shape>
              </w:pict>
            </w:r>
          </w:p>
        </w:tc>
      </w:tr>
      <w:tr w:rsidR="007F3B32">
        <w:trPr>
          <w:trHeight w:hRule="exact" w:val="463"/>
        </w:trPr>
        <w:tc>
          <w:tcPr>
            <w:tcW w:w="10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18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3.1.1.1     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 на 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офил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r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n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al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p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r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fil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e)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before="4" w:line="120" w:lineRule="exact"/>
        <w:rPr>
          <w:sz w:val="12"/>
          <w:szCs w:val="12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56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33</w:t>
      </w:r>
    </w:p>
    <w:p w:rsidR="007F3B32" w:rsidRDefault="007F3B3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38"/>
        <w:gridCol w:w="6267"/>
        <w:gridCol w:w="2378"/>
        <w:gridCol w:w="676"/>
      </w:tblGrid>
      <w:tr w:rsidR="007F3B32">
        <w:trPr>
          <w:trHeight w:hRule="exact" w:val="686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1" w:line="120" w:lineRule="exact"/>
              <w:rPr>
                <w:sz w:val="12"/>
                <w:szCs w:val="12"/>
              </w:rPr>
            </w:pPr>
          </w:p>
          <w:p w:rsidR="007F3B32" w:rsidRDefault="009212D5">
            <w:pPr>
              <w:ind w:left="2263"/>
            </w:pPr>
            <w:r>
              <w:pict>
                <v:shape id="_x0000_i1037" type="#_x0000_t75" style="width:270pt;height:336.75pt">
                  <v:imagedata r:id="rId51" o:title=""/>
                </v:shape>
              </w:pict>
            </w:r>
          </w:p>
        </w:tc>
      </w:tr>
      <w:tr w:rsidR="007F3B32">
        <w:trPr>
          <w:trHeight w:hRule="exact" w:val="517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1EED9"/>
          </w:tcPr>
          <w:p w:rsidR="007F3B32" w:rsidRDefault="003D7F67">
            <w:pPr>
              <w:spacing w:line="320" w:lineRule="exact"/>
              <w:ind w:left="46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3.9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ий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9: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 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текущ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ежим</w:t>
            </w:r>
          </w:p>
        </w:tc>
      </w:tr>
      <w:tr w:rsidR="007F3B32">
        <w:trPr>
          <w:trHeight w:hRule="exact" w:val="5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3.9.1      </w:t>
            </w:r>
            <w:r>
              <w:rPr>
                <w:rFonts w:ascii="Comic Sans MS" w:eastAsia="Comic Sans MS" w:hAnsi="Comic Sans MS" w:cs="Comic Sans MS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</w:p>
        </w:tc>
      </w:tr>
      <w:tr w:rsidR="007F3B32">
        <w:trPr>
          <w:trHeight w:hRule="exact" w:val="1467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334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3-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ишен опит 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об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лни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-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упот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а, 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пощ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.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олзва 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ефона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едимно 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нет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уеб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ап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и. Л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ю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 му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 Fa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c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bo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k,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S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k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p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Y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o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uT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u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be.</w:t>
            </w:r>
          </w:p>
        </w:tc>
      </w:tr>
      <w:tr w:rsidR="007F3B32">
        <w:trPr>
          <w:trHeight w:hRule="exact" w:val="545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3.9.2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впеч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</w:t>
            </w:r>
          </w:p>
        </w:tc>
      </w:tr>
      <w:tr w:rsidR="007F3B32">
        <w:trPr>
          <w:trHeight w:hRule="exact" w:val="1134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23" w:right="51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ило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ж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ето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 интуити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о,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зклю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3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ани, 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ито им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екалено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ного 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ементи 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объ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за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он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ална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абот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Имена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на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н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ос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ни.</w:t>
            </w:r>
          </w:p>
        </w:tc>
      </w:tr>
      <w:tr w:rsidR="007F3B32">
        <w:trPr>
          <w:trHeight w:hRule="exact" w:val="546"/>
        </w:trPr>
        <w:tc>
          <w:tcPr>
            <w:tcW w:w="1005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ind w:left="8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3.9.3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Тес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на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цена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</w:tr>
      <w:tr w:rsidR="007F3B32">
        <w:trPr>
          <w:trHeight w:hRule="exact" w:val="464"/>
        </w:trPr>
        <w:tc>
          <w:tcPr>
            <w:tcW w:w="199" w:type="dxa"/>
            <w:vMerge w:val="restart"/>
            <w:tcBorders>
              <w:top w:val="single" w:sz="5" w:space="0" w:color="000000"/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4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№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2534" w:right="2535"/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й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ие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62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ц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</w:p>
        </w:tc>
        <w:tc>
          <w:tcPr>
            <w:tcW w:w="675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850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316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1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683" w:firstLine="7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лог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в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 Сис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 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към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700" w:lineRule="exact"/>
              <w:ind w:left="751" w:right="748"/>
              <w:jc w:val="center"/>
              <w:rPr>
                <w:rFonts w:ascii="Webdings" w:eastAsia="Webdings" w:hAnsi="Webdings" w:cs="Webdings"/>
                <w:sz w:val="72"/>
                <w:szCs w:val="72"/>
              </w:rPr>
            </w:pPr>
            <w:r>
              <w:rPr>
                <w:rFonts w:ascii="Webdings" w:eastAsia="Webdings" w:hAnsi="Webdings" w:cs="Webdings"/>
                <w:sz w:val="72"/>
                <w:szCs w:val="72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799"/>
        </w:trPr>
        <w:tc>
          <w:tcPr>
            <w:tcW w:w="199" w:type="dxa"/>
            <w:vMerge/>
            <w:tcBorders>
              <w:left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2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 w:right="31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Пот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ите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еда теку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ия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ежим и 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утона „П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глед на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текущ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ежи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“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7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911" w:right="911"/>
              <w:jc w:val="center"/>
              <w:rPr>
                <w:rFonts w:ascii="Webdings" w:eastAsia="Webdings" w:hAnsi="Webdings" w:cs="Webdings"/>
                <w:sz w:val="44"/>
                <w:szCs w:val="44"/>
              </w:rPr>
            </w:pPr>
            <w:r>
              <w:rPr>
                <w:rFonts w:ascii="Webdings" w:eastAsia="Webdings" w:hAnsi="Webdings" w:cs="Webdings"/>
                <w:w w:val="99"/>
                <w:sz w:val="44"/>
                <w:szCs w:val="44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right w:val="nil"/>
            </w:tcBorders>
          </w:tcPr>
          <w:p w:rsidR="007F3B32" w:rsidRDefault="007F3B32"/>
        </w:tc>
      </w:tr>
      <w:tr w:rsidR="007F3B32">
        <w:trPr>
          <w:trHeight w:hRule="exact" w:val="691"/>
        </w:trPr>
        <w:tc>
          <w:tcPr>
            <w:tcW w:w="199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7F3B32" w:rsidRDefault="007F3B32"/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278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3</w:t>
            </w:r>
          </w:p>
        </w:tc>
        <w:tc>
          <w:tcPr>
            <w:tcW w:w="6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102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Инфо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аци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я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та не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тего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из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ъ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щ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ия</w:t>
            </w:r>
          </w:p>
        </w:tc>
        <w:tc>
          <w:tcPr>
            <w:tcW w:w="2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8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ind w:left="842" w:right="842"/>
              <w:jc w:val="center"/>
              <w:rPr>
                <w:rFonts w:ascii="Webdings" w:eastAsia="Webdings" w:hAnsi="Webdings" w:cs="Webdings"/>
                <w:sz w:val="56"/>
                <w:szCs w:val="56"/>
              </w:rPr>
            </w:pPr>
            <w:r>
              <w:rPr>
                <w:rFonts w:ascii="Webdings" w:eastAsia="Webdings" w:hAnsi="Webdings" w:cs="Webdings"/>
                <w:w w:val="99"/>
                <w:sz w:val="56"/>
                <w:szCs w:val="56"/>
              </w:rPr>
              <w:t></w:t>
            </w:r>
          </w:p>
        </w:tc>
        <w:tc>
          <w:tcPr>
            <w:tcW w:w="675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7F3B32" w:rsidRDefault="007F3B32"/>
        </w:tc>
      </w:tr>
    </w:tbl>
    <w:p w:rsidR="007F3B32" w:rsidRDefault="003D7F67">
      <w:pPr>
        <w:spacing w:before="20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57"/>
          <w:pgSz w:w="11920" w:h="16840"/>
          <w:pgMar w:top="102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34</w:t>
      </w:r>
    </w:p>
    <w:p w:rsidR="007F3B32" w:rsidRDefault="009212D5">
      <w:pPr>
        <w:spacing w:before="26" w:line="300" w:lineRule="exact"/>
        <w:ind w:left="950"/>
        <w:rPr>
          <w:rFonts w:ascii="Comic Sans MS" w:eastAsia="Comic Sans MS" w:hAnsi="Comic Sans MS" w:cs="Comic Sans MS"/>
          <w:sz w:val="24"/>
          <w:szCs w:val="24"/>
        </w:rPr>
      </w:pPr>
      <w:r>
        <w:lastRenderedPageBreak/>
        <w:pict>
          <v:group id="_x0000_s1037" style="position:absolute;left:0;text-align:left;margin-left:60.9pt;margin-top:56.35pt;width:459.7pt;height:40.7pt;z-index:-3338;mso-position-horizontal-relative:page;mso-position-vertical-relative:page" coordorigin="1218,1127" coordsize="9194,814">
            <v:group id="_x0000_s1038" style="position:absolute;left:1229;top:1138;width:528;height:0" coordorigin="1229,1138" coordsize="528,0">
              <v:shape id="_x0000_s1057" style="position:absolute;left:1229;top:1138;width:528;height:0" coordorigin="1229,1138" coordsize="528,0" path="m1229,1138r528,e" filled="f" strokeweight=".58pt">
                <v:path arrowok="t"/>
              </v:shape>
              <v:group id="_x0000_s1039" style="position:absolute;left:1767;top:1138;width:6258;height:0" coordorigin="1767,1138" coordsize="6258,0">
                <v:shape id="_x0000_s1056" style="position:absolute;left:1767;top:1138;width:6258;height:0" coordorigin="1767,1138" coordsize="6258,0" path="m1767,1138r6258,e" filled="f" strokeweight=".58pt">
                  <v:path arrowok="t"/>
                </v:shape>
                <v:group id="_x0000_s1040" style="position:absolute;left:8034;top:1138;width:2367;height:0" coordorigin="8034,1138" coordsize="2367,0">
                  <v:shape id="_x0000_s1055" style="position:absolute;left:8034;top:1138;width:2367;height:0" coordorigin="8034,1138" coordsize="2367,0" path="m8034,1138r2367,e" filled="f" strokeweight=".58pt">
                    <v:path arrowok="t"/>
                  </v:shape>
                  <v:group id="_x0000_s1041" style="position:absolute;left:1224;top:1133;width:0;height:802" coordorigin="1224,1133" coordsize="0,802">
                    <v:shape id="_x0000_s1054" style="position:absolute;left:1224;top:1133;width:0;height:802" coordorigin="1224,1133" coordsize="0,802" path="m1224,1133r,802e" filled="f" strokeweight=".58pt">
                      <v:path arrowok="t"/>
                    </v:shape>
                    <v:group id="_x0000_s1042" style="position:absolute;left:1229;top:1930;width:528;height:0" coordorigin="1229,1930" coordsize="528,0">
                      <v:shape id="_x0000_s1053" style="position:absolute;left:1229;top:1930;width:528;height:0" coordorigin="1229,1930" coordsize="528,0" path="m1229,1930r528,e" filled="f" strokeweight=".58pt">
                        <v:path arrowok="t"/>
                      </v:shape>
                      <v:group id="_x0000_s1043" style="position:absolute;left:1762;top:1133;width:0;height:802" coordorigin="1762,1133" coordsize="0,802">
                        <v:shape id="_x0000_s1052" style="position:absolute;left:1762;top:1133;width:0;height:802" coordorigin="1762,1133" coordsize="0,802" path="m1762,1133r,802e" filled="f" strokeweight=".58pt">
                          <v:path arrowok="t"/>
                        </v:shape>
                        <v:group id="_x0000_s1044" style="position:absolute;left:1767;top:1930;width:6258;height:0" coordorigin="1767,1930" coordsize="6258,0">
                          <v:shape id="_x0000_s1051" style="position:absolute;left:1767;top:1930;width:6258;height:0" coordorigin="1767,1930" coordsize="6258,0" path="m1767,1930r6258,e" filled="f" strokeweight=".58pt">
                            <v:path arrowok="t"/>
                          </v:shape>
                          <v:group id="_x0000_s1045" style="position:absolute;left:8029;top:1133;width:0;height:802" coordorigin="8029,1133" coordsize="0,802">
                            <v:shape id="_x0000_s1050" style="position:absolute;left:8029;top:1133;width:0;height:802" coordorigin="8029,1133" coordsize="0,802" path="m8029,1133r,802e" filled="f" strokeweight=".58pt">
                              <v:path arrowok="t"/>
                            </v:shape>
                            <v:group id="_x0000_s1046" style="position:absolute;left:8034;top:1930;width:2367;height:0" coordorigin="8034,1930" coordsize="2367,0">
                              <v:shape id="_x0000_s1049" style="position:absolute;left:8034;top:1930;width:2367;height:0" coordorigin="8034,1930" coordsize="2367,0" path="m8034,1930r2367,e" filled="f" strokeweight=".58pt">
                                <v:path arrowok="t"/>
                              </v:shape>
                              <v:group id="_x0000_s1047" style="position:absolute;left:10406;top:1133;width:0;height:802" coordorigin="10406,1133" coordsize="0,802">
                                <v:shape id="_x0000_s1048" style="position:absolute;left:10406;top:1133;width:0;height:802" coordorigin="10406,1133" coordsize="0,802" path="m10406,1133r,802e" filled="f" strokeweight=".58pt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на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ч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ин,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к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о п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ъ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в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еж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д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ането на нап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т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и</w:t>
      </w:r>
      <w:r w:rsidR="003D7F67"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х</w:t>
      </w:r>
      <w:r w:rsidR="003D7F67"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 w:rsidR="003D7F67">
        <w:rPr>
          <w:rFonts w:ascii="Comic Sans MS" w:eastAsia="Comic Sans MS" w:hAnsi="Comic Sans MS" w:cs="Comic Sans MS"/>
          <w:position w:val="-1"/>
          <w:sz w:val="24"/>
          <w:szCs w:val="24"/>
        </w:rPr>
        <w:t>ани.</w:t>
      </w:r>
    </w:p>
    <w:p w:rsidR="007F3B32" w:rsidRDefault="007F3B32">
      <w:pPr>
        <w:spacing w:line="200" w:lineRule="exact"/>
      </w:pPr>
    </w:p>
    <w:p w:rsidR="007F3B32" w:rsidRDefault="007F3B32">
      <w:pPr>
        <w:spacing w:before="17" w:line="240" w:lineRule="exact"/>
        <w:rPr>
          <w:sz w:val="24"/>
          <w:szCs w:val="24"/>
        </w:rPr>
      </w:pPr>
    </w:p>
    <w:p w:rsidR="007F3B32" w:rsidRDefault="003D7F67">
      <w:pPr>
        <w:spacing w:before="16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Лег</w:t>
      </w:r>
      <w:r>
        <w:rPr>
          <w:rFonts w:ascii="Calibri" w:eastAsia="Calibri" w:hAnsi="Calibri" w:cs="Calibri"/>
          <w:spacing w:val="1"/>
          <w:sz w:val="22"/>
          <w:szCs w:val="22"/>
        </w:rPr>
        <w:t>е</w:t>
      </w:r>
      <w:r>
        <w:rPr>
          <w:rFonts w:ascii="Calibri" w:eastAsia="Calibri" w:hAnsi="Calibri" w:cs="Calibri"/>
          <w:sz w:val="22"/>
          <w:szCs w:val="22"/>
        </w:rPr>
        <w:t>н</w:t>
      </w:r>
      <w:r>
        <w:rPr>
          <w:rFonts w:ascii="Calibri" w:eastAsia="Calibri" w:hAnsi="Calibri" w:cs="Calibri"/>
          <w:spacing w:val="-1"/>
          <w:sz w:val="22"/>
          <w:szCs w:val="22"/>
        </w:rPr>
        <w:t>д</w:t>
      </w:r>
      <w:r>
        <w:rPr>
          <w:rFonts w:ascii="Calibri" w:eastAsia="Calibri" w:hAnsi="Calibri" w:cs="Calibri"/>
          <w:sz w:val="22"/>
          <w:szCs w:val="22"/>
        </w:rPr>
        <w:t>а:</w:t>
      </w:r>
    </w:p>
    <w:p w:rsidR="007F3B32" w:rsidRDefault="007F3B32">
      <w:pPr>
        <w:spacing w:before="3" w:line="100" w:lineRule="exact"/>
        <w:rPr>
          <w:sz w:val="10"/>
          <w:szCs w:val="10"/>
        </w:rPr>
      </w:pPr>
    </w:p>
    <w:p w:rsidR="007F3B32" w:rsidRDefault="007F3B32">
      <w:pPr>
        <w:spacing w:line="200" w:lineRule="exact"/>
      </w:pPr>
    </w:p>
    <w:p w:rsidR="007F3B32" w:rsidRDefault="003D7F67">
      <w:pPr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sz w:val="28"/>
          <w:szCs w:val="28"/>
        </w:rPr>
        <w:t>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наб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ю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д</w:t>
      </w:r>
      <w:r>
        <w:rPr>
          <w:rFonts w:ascii="Comic Sans MS" w:eastAsia="Comic Sans MS" w:hAnsi="Comic Sans MS" w:cs="Comic Sans MS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-2"/>
          <w:sz w:val="24"/>
          <w:szCs w:val="24"/>
        </w:rPr>
        <w:t>н</w:t>
      </w:r>
      <w:r>
        <w:rPr>
          <w:rFonts w:ascii="Comic Sans MS" w:eastAsia="Comic Sans MS" w:hAnsi="Comic Sans MS" w:cs="Comic Sans MS"/>
          <w:sz w:val="24"/>
          <w:szCs w:val="24"/>
        </w:rPr>
        <w:t xml:space="preserve">ие                                         </w:t>
      </w:r>
      <w:r>
        <w:rPr>
          <w:rFonts w:ascii="Comic Sans MS" w:eastAsia="Comic Sans MS" w:hAnsi="Comic Sans MS" w:cs="Comic Sans MS"/>
          <w:spacing w:val="41"/>
          <w:sz w:val="24"/>
          <w:szCs w:val="24"/>
        </w:rPr>
        <w:t xml:space="preserve"> </w:t>
      </w:r>
      <w:r>
        <w:rPr>
          <w:rFonts w:ascii="Webdings" w:eastAsia="Webdings" w:hAnsi="Webdings" w:cs="Webdings"/>
          <w:sz w:val="28"/>
          <w:szCs w:val="28"/>
        </w:rPr>
        <w:t></w:t>
      </w:r>
      <w:r>
        <w:rPr>
          <w:spacing w:val="1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п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z w:val="24"/>
          <w:szCs w:val="24"/>
        </w:rPr>
        <w:t>об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sz w:val="24"/>
          <w:szCs w:val="24"/>
        </w:rPr>
        <w:t>ем с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и</w:t>
      </w:r>
      <w:r>
        <w:rPr>
          <w:rFonts w:ascii="Comic Sans MS" w:eastAsia="Comic Sans MS" w:hAnsi="Comic Sans MS" w:cs="Comic Sans MS"/>
          <w:sz w:val="24"/>
          <w:szCs w:val="24"/>
        </w:rPr>
        <w:t>з</w:t>
      </w:r>
      <w:r>
        <w:rPr>
          <w:rFonts w:ascii="Comic Sans MS" w:eastAsia="Comic Sans MS" w:hAnsi="Comic Sans MS" w:cs="Comic Sans MS"/>
          <w:spacing w:val="1"/>
          <w:sz w:val="24"/>
          <w:szCs w:val="24"/>
        </w:rPr>
        <w:t>п</w:t>
      </w:r>
      <w:r>
        <w:rPr>
          <w:rFonts w:ascii="Comic Sans MS" w:eastAsia="Comic Sans MS" w:hAnsi="Comic Sans MS" w:cs="Comic Sans MS"/>
          <w:sz w:val="24"/>
          <w:szCs w:val="24"/>
        </w:rPr>
        <w:t>олзв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z w:val="24"/>
          <w:szCs w:val="24"/>
        </w:rPr>
        <w:t>тта</w:t>
      </w:r>
    </w:p>
    <w:p w:rsidR="007F3B32" w:rsidRDefault="007F3B32">
      <w:pPr>
        <w:spacing w:before="2" w:line="120" w:lineRule="exact"/>
        <w:rPr>
          <w:sz w:val="12"/>
          <w:szCs w:val="12"/>
        </w:rPr>
      </w:pPr>
    </w:p>
    <w:p w:rsidR="007F3B32" w:rsidRDefault="003D7F67">
      <w:pPr>
        <w:spacing w:line="320" w:lineRule="exact"/>
        <w:ind w:left="21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Webdings" w:eastAsia="Webdings" w:hAnsi="Webdings" w:cs="Webdings"/>
          <w:position w:val="-1"/>
          <w:sz w:val="28"/>
          <w:szCs w:val="28"/>
        </w:rPr>
        <w:t></w:t>
      </w:r>
      <w:r>
        <w:rPr>
          <w:spacing w:val="14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в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ъп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ос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на пот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б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ите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л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я                        </w:t>
      </w:r>
      <w:r>
        <w:rPr>
          <w:rFonts w:ascii="Comic Sans MS" w:eastAsia="Comic Sans MS" w:hAnsi="Comic Sans MS" w:cs="Comic Sans MS"/>
          <w:spacing w:val="17"/>
          <w:position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position w:val="-1"/>
          <w:sz w:val="28"/>
          <w:szCs w:val="28"/>
        </w:rPr>
        <w:t></w:t>
      </w:r>
      <w:r>
        <w:rPr>
          <w:spacing w:val="15"/>
          <w:position w:val="-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-</w:t>
      </w:r>
      <w:r>
        <w:rPr>
          <w:rFonts w:ascii="Comic Sans MS" w:eastAsia="Comic Sans MS" w:hAnsi="Comic Sans MS" w:cs="Comic Sans MS"/>
          <w:spacing w:val="2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ем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о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он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лна 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р</w:t>
      </w:r>
      <w:r>
        <w:rPr>
          <w:rFonts w:ascii="Comic Sans MS" w:eastAsia="Comic Sans MS" w:hAnsi="Comic Sans MS" w:cs="Comic Sans MS"/>
          <w:spacing w:val="-2"/>
          <w:position w:val="-1"/>
          <w:sz w:val="24"/>
          <w:szCs w:val="24"/>
        </w:rPr>
        <w:t>е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а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>к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ц</w:t>
      </w:r>
      <w:r>
        <w:rPr>
          <w:rFonts w:ascii="Comic Sans MS" w:eastAsia="Comic Sans MS" w:hAnsi="Comic Sans MS" w:cs="Comic Sans MS"/>
          <w:spacing w:val="1"/>
          <w:position w:val="-1"/>
          <w:sz w:val="24"/>
          <w:szCs w:val="24"/>
        </w:rPr>
        <w:t>и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я</w:t>
      </w:r>
    </w:p>
    <w:p w:rsidR="007F3B32" w:rsidRDefault="007F3B32">
      <w:pPr>
        <w:spacing w:before="3" w:line="0" w:lineRule="atLeast"/>
        <w:rPr>
          <w:sz w:val="1"/>
          <w:szCs w:val="1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6"/>
      </w:tblGrid>
      <w:tr w:rsidR="007F3B32">
        <w:trPr>
          <w:trHeight w:hRule="exact" w:val="1009"/>
        </w:trPr>
        <w:tc>
          <w:tcPr>
            <w:tcW w:w="100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8C8C8"/>
          </w:tcPr>
          <w:p w:rsidR="007F3B32" w:rsidRDefault="003D7F67">
            <w:pPr>
              <w:spacing w:line="320" w:lineRule="exact"/>
              <w:ind w:left="82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3.9.4      </w:t>
            </w:r>
            <w:r>
              <w:rPr>
                <w:rFonts w:ascii="Comic Sans MS" w:eastAsia="Comic Sans MS" w:hAnsi="Comic Sans MS" w:cs="Comic Sans MS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ноти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ани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ани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б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ежка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на 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то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а: за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 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опу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</w:p>
          <w:p w:rsidR="007F3B32" w:rsidRDefault="003D7F67">
            <w:pPr>
              <w:spacing w:before="2"/>
              <w:ind w:left="1901" w:right="323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п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оцеду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а по 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л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ог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ане в си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с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т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а, тъй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ече я</w:t>
            </w:r>
            <w:r>
              <w:rPr>
                <w:rFonts w:ascii="Comic Sans MS" w:eastAsia="Comic Sans MS" w:hAnsi="Comic Sans MS" w:cs="Comic Sans MS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азгл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д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х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е, и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запо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чв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от гла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ното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еню)</w:t>
            </w:r>
          </w:p>
        </w:tc>
      </w:tr>
      <w:tr w:rsidR="007F3B32">
        <w:trPr>
          <w:trHeight w:hRule="exact" w:val="465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line="120" w:lineRule="exact"/>
              <w:rPr>
                <w:sz w:val="12"/>
                <w:szCs w:val="12"/>
              </w:rPr>
            </w:pPr>
          </w:p>
          <w:p w:rsidR="007F3B32" w:rsidRDefault="003D7F67">
            <w:pPr>
              <w:spacing w:line="320" w:lineRule="exact"/>
              <w:ind w:left="118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3.9.4.1   </w:t>
            </w:r>
            <w:r>
              <w:rPr>
                <w:rFonts w:ascii="Comic Sans MS" w:eastAsia="Comic Sans MS" w:hAnsi="Comic Sans MS" w:cs="Comic Sans MS"/>
                <w:spacing w:val="68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Г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ла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в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но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м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еню</w:t>
            </w:r>
            <w:r>
              <w:rPr>
                <w:rFonts w:ascii="Comic Sans MS" w:eastAsia="Comic Sans MS" w:hAnsi="Comic Sans MS" w:cs="Comic Sans MS"/>
                <w:spacing w:val="3"/>
                <w:sz w:val="24"/>
                <w:szCs w:val="24"/>
              </w:rPr>
              <w:t xml:space="preserve"> (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M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enu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  <w:tr w:rsidR="007F3B32">
        <w:trPr>
          <w:trHeight w:hRule="exact" w:val="6956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9212D5">
            <w:pPr>
              <w:ind w:left="492"/>
            </w:pPr>
            <w:r>
              <w:pict>
                <v:shape id="_x0000_i1038" type="#_x0000_t75" style="width:309pt;height:341.25pt">
                  <v:imagedata r:id="rId22" o:title=""/>
                </v:shape>
              </w:pict>
            </w:r>
          </w:p>
        </w:tc>
      </w:tr>
      <w:tr w:rsidR="007F3B32">
        <w:trPr>
          <w:trHeight w:hRule="exact" w:val="463"/>
        </w:trPr>
        <w:tc>
          <w:tcPr>
            <w:tcW w:w="10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DBDB"/>
          </w:tcPr>
          <w:p w:rsidR="007F3B32" w:rsidRDefault="007F3B32">
            <w:pPr>
              <w:spacing w:before="9" w:line="100" w:lineRule="exact"/>
              <w:rPr>
                <w:sz w:val="11"/>
                <w:szCs w:val="11"/>
              </w:rPr>
            </w:pPr>
          </w:p>
          <w:p w:rsidR="007F3B32" w:rsidRDefault="003D7F67">
            <w:pPr>
              <w:spacing w:line="320" w:lineRule="exact"/>
              <w:ind w:left="1181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3.9.4.2   </w:t>
            </w:r>
            <w:r>
              <w:rPr>
                <w:rFonts w:ascii="Comic Sans MS" w:eastAsia="Comic Sans MS" w:hAnsi="Comic Sans MS" w:cs="Comic Sans MS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Е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к</w:t>
            </w:r>
            <w:r>
              <w:rPr>
                <w:rFonts w:ascii="Comic Sans MS" w:eastAsia="Comic Sans MS" w:hAnsi="Comic Sans MS" w:cs="Comic Sans MS"/>
                <w:spacing w:val="-2"/>
                <w:sz w:val="24"/>
                <w:szCs w:val="24"/>
              </w:rPr>
              <w:t>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ан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"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Текущ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 xml:space="preserve"> р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ежим</w:t>
            </w:r>
            <w:r>
              <w:rPr>
                <w:rFonts w:ascii="Comic Sans MS" w:eastAsia="Comic Sans MS" w:hAnsi="Comic Sans MS" w:cs="Comic Sans MS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R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gim</w:t>
            </w:r>
            <w:r>
              <w:rPr>
                <w:rFonts w:ascii="Comic Sans MS" w:eastAsia="Comic Sans MS" w:hAnsi="Comic Sans MS" w:cs="Comic Sans MS"/>
                <w:spacing w:val="-1"/>
                <w:sz w:val="24"/>
                <w:szCs w:val="24"/>
              </w:rPr>
              <w:t>e</w:t>
            </w:r>
            <w:r>
              <w:rPr>
                <w:rFonts w:ascii="Comic Sans MS" w:eastAsia="Comic Sans MS" w:hAnsi="Comic Sans MS" w:cs="Comic Sans MS"/>
                <w:spacing w:val="1"/>
                <w:sz w:val="24"/>
                <w:szCs w:val="24"/>
              </w:rPr>
              <w:t>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"</w:t>
            </w:r>
          </w:p>
        </w:tc>
      </w:tr>
    </w:tbl>
    <w:p w:rsidR="007F3B32" w:rsidRDefault="007F3B32">
      <w:pPr>
        <w:spacing w:before="9" w:line="160" w:lineRule="exact"/>
        <w:rPr>
          <w:sz w:val="16"/>
          <w:szCs w:val="16"/>
        </w:rPr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411"/>
        <w:jc w:val="right"/>
        <w:rPr>
          <w:rFonts w:ascii="Calibri" w:eastAsia="Calibri" w:hAnsi="Calibri" w:cs="Calibri"/>
          <w:sz w:val="22"/>
          <w:szCs w:val="22"/>
        </w:rPr>
        <w:sectPr w:rsidR="007F3B32">
          <w:footerReference w:type="default" r:id="rId58"/>
          <w:pgSz w:w="11920" w:h="16840"/>
          <w:pgMar w:top="1100" w:right="720" w:bottom="280" w:left="920" w:header="0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35</w:t>
      </w:r>
    </w:p>
    <w:p w:rsidR="007F3B32" w:rsidRDefault="009212D5">
      <w:pPr>
        <w:spacing w:before="7" w:line="180" w:lineRule="exact"/>
        <w:rPr>
          <w:sz w:val="19"/>
          <w:szCs w:val="19"/>
        </w:rPr>
      </w:pPr>
      <w:r>
        <w:lastRenderedPageBreak/>
        <w:pict>
          <v:group id="_x0000_s1026" style="position:absolute;margin-left:50.95pt;margin-top:56.35pt;width:503.5pt;height:462.15pt;z-index:-3337;mso-position-horizontal-relative:page;mso-position-vertical-relative:page" coordorigin="1019,1127" coordsize="10070,9243">
            <v:group id="_x0000_s1027" style="position:absolute;left:1030;top:1138;width:10048;height:0" coordorigin="1030,1138" coordsize="10048,0">
              <v:shape id="_x0000_s1035" style="position:absolute;left:1030;top:1138;width:10048;height:0" coordorigin="1030,1138" coordsize="10048,0" path="m1030,1138r10048,e" filled="f" strokeweight=".58pt">
                <v:path arrowok="t"/>
              </v:shape>
              <v:group id="_x0000_s1028" style="position:absolute;left:1025;top:1133;width:0;height:9232" coordorigin="1025,1133" coordsize="0,9232">
                <v:shape id="_x0000_s1034" style="position:absolute;left:1025;top:1133;width:0;height:9232" coordorigin="1025,1133" coordsize="0,9232" path="m1025,1133r,9232e" filled="f" strokeweight=".58pt">
                  <v:path arrowok="t"/>
                </v:shape>
                <v:group id="_x0000_s1029" style="position:absolute;left:1030;top:10360;width:10048;height:0" coordorigin="1030,10360" coordsize="10048,0">
                  <v:shape id="_x0000_s1033" style="position:absolute;left:1030;top:10360;width:10048;height:0" coordorigin="1030,10360" coordsize="10048,0" path="m1030,10360r10048,e" filled="f" strokeweight=".58pt">
                    <v:path arrowok="t"/>
                  </v:shape>
                  <v:group id="_x0000_s1030" style="position:absolute;left:11083;top:1133;width:0;height:9232" coordorigin="11083,1133" coordsize="0,9232">
                    <v:shape id="_x0000_s1032" style="position:absolute;left:11083;top:1133;width:0;height:9232" coordorigin="11083,1133" coordsize="0,9232" path="m11083,1133r,9232e" filled="f" strokeweight=".58pt">
                      <v:path arrowok="t"/>
                    </v:shape>
                    <v:shape id="_x0000_s1031" type="#_x0000_t75" style="position:absolute;left:1494;top:1264;width:7155;height:9090">
                      <v:imagedata r:id="rId59" o:title=""/>
                    </v:shape>
                  </v:group>
                </v:group>
              </v:group>
            </v:group>
            <w10:wrap anchorx="page" anchory="page"/>
          </v:group>
        </w:pict>
      </w: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7F3B32">
      <w:pPr>
        <w:spacing w:line="200" w:lineRule="exact"/>
      </w:pPr>
    </w:p>
    <w:p w:rsidR="007F3B32" w:rsidRDefault="003D7F67">
      <w:pPr>
        <w:spacing w:before="16"/>
        <w:ind w:right="111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36</w:t>
      </w:r>
    </w:p>
    <w:sectPr w:rsidR="007F3B32" w:rsidSect="007F3B32">
      <w:footerReference w:type="default" r:id="rId60"/>
      <w:pgSz w:w="11920" w:h="16840"/>
      <w:pgMar w:top="1560" w:right="10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2D5" w:rsidRDefault="009212D5" w:rsidP="007F3B32">
      <w:r>
        <w:separator/>
      </w:r>
    </w:p>
  </w:endnote>
  <w:endnote w:type="continuationSeparator" w:id="0">
    <w:p w:rsidR="009212D5" w:rsidRDefault="009212D5" w:rsidP="007F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9212D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1.15pt;margin-top:780.8pt;width:9.6pt;height:13.05pt;z-index:-3363;mso-position-horizontal-relative:page;mso-position-vertical-relative:page" filled="f" stroked="f">
          <v:textbox style="mso-next-textbox:#_x0000_s2052" inset="0,0,0,0">
            <w:txbxContent>
              <w:p w:rsidR="00A61AE9" w:rsidRDefault="00A61AE9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920DC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9212D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5.5pt;margin-top:780.8pt;width:15.3pt;height:13.05pt;z-index:-3362;mso-position-horizontal-relative:page;mso-position-vertical-relative:page" filled="f" stroked="f">
          <v:textbox inset="0,0,0,0">
            <w:txbxContent>
              <w:p w:rsidR="00A61AE9" w:rsidRDefault="00A61AE9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920DC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9212D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5.5pt;margin-top:780.8pt;width:15.3pt;height:13.05pt;z-index:-3361;mso-position-horizontal-relative:page;mso-position-vertical-relative:page" filled="f" stroked="f">
          <v:textbox inset="0,0,0,0">
            <w:txbxContent>
              <w:p w:rsidR="00A61AE9" w:rsidRDefault="00A61AE9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920DC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9212D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5pt;margin-top:780.8pt;width:15.3pt;height:13.05pt;z-index:-3360;mso-position-horizontal-relative:page;mso-position-vertical-relative:page" filled="f" stroked="f">
          <v:textbox inset="0,0,0,0">
            <w:txbxContent>
              <w:p w:rsidR="00A61AE9" w:rsidRDefault="00A61AE9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920DC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AE9" w:rsidRDefault="00A61AE9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2D5" w:rsidRDefault="009212D5" w:rsidP="007F3B32">
      <w:r>
        <w:separator/>
      </w:r>
    </w:p>
  </w:footnote>
  <w:footnote w:type="continuationSeparator" w:id="0">
    <w:p w:rsidR="009212D5" w:rsidRDefault="009212D5" w:rsidP="007F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2926"/>
    <w:multiLevelType w:val="multilevel"/>
    <w:tmpl w:val="AB14B6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3B32"/>
    <w:rsid w:val="0024251E"/>
    <w:rsid w:val="002B6FB0"/>
    <w:rsid w:val="002F7537"/>
    <w:rsid w:val="003D7F67"/>
    <w:rsid w:val="004830A5"/>
    <w:rsid w:val="007F3B32"/>
    <w:rsid w:val="00873DC2"/>
    <w:rsid w:val="00920DCE"/>
    <w:rsid w:val="009212D5"/>
    <w:rsid w:val="00A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3979C7F"/>
  <w15:docId w15:val="{82387829-BE4D-4215-AC11-91EFB251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15.png"/><Relationship Id="rId21" Type="http://schemas.openxmlformats.org/officeDocument/2006/relationships/footer" Target="footer9.xml"/><Relationship Id="rId34" Type="http://schemas.openxmlformats.org/officeDocument/2006/relationships/image" Target="media/image12.png"/><Relationship Id="rId42" Type="http://schemas.openxmlformats.org/officeDocument/2006/relationships/footer" Target="footer20.xml"/><Relationship Id="rId47" Type="http://schemas.openxmlformats.org/officeDocument/2006/relationships/image" Target="media/image19.png"/><Relationship Id="rId50" Type="http://schemas.openxmlformats.org/officeDocument/2006/relationships/image" Target="media/image20.png"/><Relationship Id="rId55" Type="http://schemas.openxmlformats.org/officeDocument/2006/relationships/image" Target="media/image22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image" Target="media/image6.png"/><Relationship Id="rId29" Type="http://schemas.openxmlformats.org/officeDocument/2006/relationships/footer" Target="footer13.xml"/><Relationship Id="rId41" Type="http://schemas.openxmlformats.org/officeDocument/2006/relationships/footer" Target="footer19.xml"/><Relationship Id="rId54" Type="http://schemas.openxmlformats.org/officeDocument/2006/relationships/footer" Target="footer27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footer" Target="footer15.xml"/><Relationship Id="rId37" Type="http://schemas.openxmlformats.org/officeDocument/2006/relationships/footer" Target="footer18.xml"/><Relationship Id="rId40" Type="http://schemas.openxmlformats.org/officeDocument/2006/relationships/image" Target="media/image16.png"/><Relationship Id="rId45" Type="http://schemas.openxmlformats.org/officeDocument/2006/relationships/footer" Target="footer22.xml"/><Relationship Id="rId53" Type="http://schemas.openxmlformats.org/officeDocument/2006/relationships/footer" Target="footer26.xml"/><Relationship Id="rId58" Type="http://schemas.openxmlformats.org/officeDocument/2006/relationships/footer" Target="footer30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0.xm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footer" Target="footer24.xml"/><Relationship Id="rId57" Type="http://schemas.openxmlformats.org/officeDocument/2006/relationships/footer" Target="footer29.xml"/><Relationship Id="rId61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31" Type="http://schemas.openxmlformats.org/officeDocument/2006/relationships/footer" Target="footer14.xml"/><Relationship Id="rId44" Type="http://schemas.openxmlformats.org/officeDocument/2006/relationships/image" Target="media/image17.png"/><Relationship Id="rId52" Type="http://schemas.openxmlformats.org/officeDocument/2006/relationships/footer" Target="footer25.xml"/><Relationship Id="rId60" Type="http://schemas.openxmlformats.org/officeDocument/2006/relationships/footer" Target="footer3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image" Target="media/image7.png"/><Relationship Id="rId27" Type="http://schemas.openxmlformats.org/officeDocument/2006/relationships/footer" Target="footer12.xml"/><Relationship Id="rId30" Type="http://schemas.openxmlformats.org/officeDocument/2006/relationships/image" Target="media/image11.png"/><Relationship Id="rId35" Type="http://schemas.openxmlformats.org/officeDocument/2006/relationships/footer" Target="footer17.xml"/><Relationship Id="rId43" Type="http://schemas.openxmlformats.org/officeDocument/2006/relationships/footer" Target="footer21.xml"/><Relationship Id="rId48" Type="http://schemas.openxmlformats.org/officeDocument/2006/relationships/footer" Target="footer23.xml"/><Relationship Id="rId56" Type="http://schemas.openxmlformats.org/officeDocument/2006/relationships/footer" Target="footer28.xml"/><Relationship Id="rId8" Type="http://schemas.openxmlformats.org/officeDocument/2006/relationships/footer" Target="footer2.xml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oter" Target="footer11.xml"/><Relationship Id="rId33" Type="http://schemas.openxmlformats.org/officeDocument/2006/relationships/footer" Target="footer16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36</Pages>
  <Words>3021</Words>
  <Characters>17224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andrej</cp:lastModifiedBy>
  <cp:revision>6</cp:revision>
  <dcterms:created xsi:type="dcterms:W3CDTF">2015-04-20T08:05:00Z</dcterms:created>
  <dcterms:modified xsi:type="dcterms:W3CDTF">2018-04-29T20:04:00Z</dcterms:modified>
</cp:coreProperties>
</file>